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D42" w:rsidRDefault="00115D42">
      <w:pPr>
        <w:spacing w:after="0"/>
        <w:contextualSpacing/>
      </w:pPr>
      <w:bookmarkStart w:id="0" w:name="_GoBack"/>
      <w:bookmarkEnd w:id="0"/>
      <w:r>
        <w:rPr>
          <w:b/>
          <w:bCs/>
          <w:sz w:val="28"/>
          <w:szCs w:val="28"/>
        </w:rPr>
        <w:t>Alexey Omelchenko</w:t>
      </w:r>
    </w:p>
    <w:p w:rsidR="00115D42" w:rsidRDefault="00115D42">
      <w:pPr>
        <w:spacing w:after="0"/>
        <w:contextualSpacing/>
        <w:rPr>
          <w:rFonts w:cs="Times New Roman"/>
          <w:szCs w:val="24"/>
        </w:rPr>
      </w:pPr>
      <w:r>
        <w:rPr>
          <w:rFonts w:cs="Times New Roman"/>
          <w:szCs w:val="24"/>
        </w:rPr>
        <w:t>McLean VA, 22102</w:t>
      </w:r>
    </w:p>
    <w:p w:rsidR="00115D42" w:rsidRDefault="00115D42">
      <w:pPr>
        <w:spacing w:after="0"/>
        <w:contextualSpacing/>
        <w:rPr>
          <w:rFonts w:cs="Times New Roman"/>
          <w:szCs w:val="24"/>
        </w:rPr>
      </w:pPr>
      <w:r>
        <w:rPr>
          <w:rFonts w:cs="Times New Roman"/>
          <w:szCs w:val="24"/>
        </w:rPr>
        <w:t>Phone: 512-900-9513</w:t>
      </w:r>
    </w:p>
    <w:p w:rsidR="00115D42" w:rsidRDefault="00115D42">
      <w:pPr>
        <w:spacing w:after="0"/>
        <w:contextualSpacing/>
        <w:rPr>
          <w:rFonts w:cs="Times New Roman"/>
          <w:szCs w:val="24"/>
        </w:rPr>
      </w:pPr>
      <w:r>
        <w:rPr>
          <w:rFonts w:cs="Times New Roman"/>
          <w:szCs w:val="24"/>
        </w:rPr>
        <w:t xml:space="preserve">E-mail: </w:t>
      </w:r>
      <w:hyperlink r:id="rId7" w:history="1">
        <w:r>
          <w:rPr>
            <w:rFonts w:cs="Times New Roman"/>
            <w:color w:val="0000FF"/>
            <w:szCs w:val="24"/>
            <w:u w:val="single"/>
          </w:rPr>
          <w:t>Alexey.S.Omelchenko@gmail.com</w:t>
        </w:r>
      </w:hyperlink>
    </w:p>
    <w:p w:rsidR="00115D42" w:rsidRDefault="00115D42">
      <w:pPr>
        <w:pBdr>
          <w:bottom w:val="single" w:sz="12" w:space="1" w:color="000001"/>
        </w:pBdr>
        <w:spacing w:after="0"/>
        <w:contextualSpacing/>
        <w:rPr>
          <w:rFonts w:cs="Times New Roman"/>
          <w:szCs w:val="24"/>
        </w:rPr>
      </w:pPr>
    </w:p>
    <w:p w:rsidR="00115D42" w:rsidRDefault="00115D42">
      <w:pPr>
        <w:spacing w:after="0"/>
        <w:contextualSpacing/>
        <w:rPr>
          <w:rFonts w:cs="Times New Roman"/>
          <w:szCs w:val="24"/>
        </w:rPr>
      </w:pPr>
    </w:p>
    <w:p w:rsidR="00115D42" w:rsidRDefault="00115D42">
      <w:pPr>
        <w:spacing w:after="0"/>
        <w:contextualSpacing/>
        <w:jc w:val="center"/>
        <w:rPr>
          <w:rFonts w:cs="Times New Roman"/>
          <w:szCs w:val="24"/>
        </w:rPr>
      </w:pPr>
      <w:r>
        <w:rPr>
          <w:rFonts w:cs="Times New Roman"/>
          <w:b/>
          <w:szCs w:val="24"/>
        </w:rPr>
        <w:t>PROJECT MANAGER</w:t>
      </w:r>
    </w:p>
    <w:p w:rsidR="00115D42" w:rsidRDefault="00115D42">
      <w:pPr>
        <w:spacing w:after="0"/>
        <w:contextualSpacing/>
        <w:rPr>
          <w:rFonts w:cs="Times New Roman"/>
          <w:szCs w:val="24"/>
        </w:rPr>
      </w:pPr>
    </w:p>
    <w:p w:rsidR="00115D42" w:rsidRDefault="00115D42">
      <w:pPr>
        <w:spacing w:after="0"/>
        <w:contextualSpacing/>
        <w:rPr>
          <w:rFonts w:cs="Times New Roman"/>
          <w:szCs w:val="24"/>
        </w:rPr>
      </w:pPr>
      <w:r>
        <w:rPr>
          <w:rFonts w:cs="Times New Roman"/>
          <w:b/>
          <w:szCs w:val="24"/>
        </w:rPr>
        <w:t>OBJECTIVE</w:t>
      </w:r>
    </w:p>
    <w:p w:rsidR="00115D42" w:rsidRDefault="00115D42">
      <w:pPr>
        <w:spacing w:after="0"/>
        <w:contextualSpacing/>
        <w:rPr>
          <w:rFonts w:cs="Times New Roman"/>
          <w:szCs w:val="24"/>
        </w:rPr>
      </w:pPr>
      <w:r>
        <w:rPr>
          <w:rFonts w:cs="Times New Roman"/>
          <w:szCs w:val="24"/>
        </w:rPr>
        <w:t>To get a challenging position of software project manager in development of software systems.</w:t>
      </w:r>
    </w:p>
    <w:p w:rsidR="00115D42" w:rsidRDefault="00115D42">
      <w:pPr>
        <w:spacing w:after="0"/>
        <w:contextualSpacing/>
        <w:rPr>
          <w:rFonts w:cs="Times New Roman"/>
          <w:szCs w:val="24"/>
        </w:rPr>
      </w:pPr>
    </w:p>
    <w:p w:rsidR="00115D42" w:rsidRDefault="00115D42">
      <w:pPr>
        <w:spacing w:after="0"/>
        <w:contextualSpacing/>
        <w:rPr>
          <w:rFonts w:cs="Times New Roman"/>
          <w:szCs w:val="24"/>
        </w:rPr>
      </w:pPr>
      <w:r>
        <w:rPr>
          <w:rFonts w:cs="Times New Roman"/>
          <w:b/>
          <w:szCs w:val="24"/>
        </w:rPr>
        <w:t>SUMMARY</w:t>
      </w:r>
    </w:p>
    <w:p w:rsidR="00115D42" w:rsidRDefault="00115D42">
      <w:pPr>
        <w:pStyle w:val="ListParagraph"/>
        <w:numPr>
          <w:ilvl w:val="0"/>
          <w:numId w:val="1"/>
        </w:numPr>
        <w:spacing w:after="0"/>
        <w:ind w:left="360"/>
        <w:rPr>
          <w:rFonts w:cs="Times New Roman"/>
          <w:szCs w:val="24"/>
        </w:rPr>
      </w:pPr>
      <w:r>
        <w:rPr>
          <w:rFonts w:cs="Times New Roman"/>
          <w:szCs w:val="24"/>
        </w:rPr>
        <w:t>A project manager with total 15 years of experience in Software Development.</w:t>
      </w:r>
    </w:p>
    <w:p w:rsidR="00115D42" w:rsidRDefault="00115D42">
      <w:pPr>
        <w:pStyle w:val="ListParagraph"/>
        <w:numPr>
          <w:ilvl w:val="0"/>
          <w:numId w:val="1"/>
        </w:numPr>
        <w:spacing w:after="0"/>
        <w:ind w:left="360"/>
        <w:rPr>
          <w:rFonts w:cs="Times New Roman"/>
          <w:szCs w:val="24"/>
        </w:rPr>
      </w:pPr>
      <w:r>
        <w:rPr>
          <w:rFonts w:cs="Times New Roman"/>
          <w:szCs w:val="24"/>
        </w:rPr>
        <w:t>Understanding and responsibility for Enterprise Software planning, development and support.</w:t>
      </w:r>
    </w:p>
    <w:p w:rsidR="00115D42" w:rsidRDefault="00115D42">
      <w:pPr>
        <w:pStyle w:val="ListParagraph"/>
        <w:numPr>
          <w:ilvl w:val="0"/>
          <w:numId w:val="1"/>
        </w:numPr>
        <w:spacing w:after="0"/>
        <w:ind w:left="360"/>
        <w:rPr>
          <w:rFonts w:cs="Times New Roman"/>
          <w:szCs w:val="24"/>
        </w:rPr>
      </w:pPr>
      <w:r>
        <w:rPr>
          <w:rFonts w:cs="Times New Roman"/>
          <w:szCs w:val="24"/>
        </w:rPr>
        <w:t>Positive experience of close working with the Business in banking, investment and financial services.</w:t>
      </w:r>
    </w:p>
    <w:p w:rsidR="00115D42" w:rsidRDefault="00115D42">
      <w:pPr>
        <w:pStyle w:val="ListParagraph"/>
        <w:numPr>
          <w:ilvl w:val="0"/>
          <w:numId w:val="1"/>
        </w:numPr>
        <w:spacing w:after="0"/>
        <w:ind w:left="360"/>
        <w:rPr>
          <w:rFonts w:cs="Times New Roman"/>
          <w:szCs w:val="24"/>
        </w:rPr>
      </w:pPr>
      <w:r>
        <w:rPr>
          <w:rFonts w:cs="Times New Roman"/>
          <w:szCs w:val="24"/>
        </w:rPr>
        <w:t>Processes management on every stage of software Systems Lifecycle.</w:t>
      </w:r>
    </w:p>
    <w:p w:rsidR="00115D42" w:rsidRDefault="00115D42">
      <w:pPr>
        <w:pStyle w:val="ListParagraph"/>
        <w:numPr>
          <w:ilvl w:val="0"/>
          <w:numId w:val="1"/>
        </w:numPr>
        <w:spacing w:after="0"/>
        <w:ind w:left="360"/>
        <w:rPr>
          <w:rFonts w:cs="Times New Roman"/>
          <w:szCs w:val="24"/>
        </w:rPr>
      </w:pPr>
      <w:r>
        <w:rPr>
          <w:rFonts w:cs="Times New Roman"/>
          <w:szCs w:val="24"/>
        </w:rPr>
        <w:t>Understanding fundamental principles of Agile development.</w:t>
      </w:r>
    </w:p>
    <w:p w:rsidR="00115D42" w:rsidRDefault="00115D42">
      <w:pPr>
        <w:pStyle w:val="ListParagraph"/>
        <w:numPr>
          <w:ilvl w:val="0"/>
          <w:numId w:val="1"/>
        </w:numPr>
        <w:spacing w:after="0"/>
        <w:ind w:left="360"/>
        <w:rPr>
          <w:rFonts w:cs="Times New Roman"/>
          <w:szCs w:val="24"/>
        </w:rPr>
      </w:pPr>
      <w:r>
        <w:rPr>
          <w:rFonts w:cs="Times New Roman"/>
          <w:szCs w:val="24"/>
        </w:rPr>
        <w:t>Experience in distributed Teams Management (60+ people).</w:t>
      </w:r>
    </w:p>
    <w:p w:rsidR="00115D42" w:rsidRDefault="00115D42">
      <w:pPr>
        <w:pStyle w:val="ListParagraph"/>
        <w:numPr>
          <w:ilvl w:val="0"/>
          <w:numId w:val="1"/>
        </w:numPr>
        <w:spacing w:after="0"/>
        <w:ind w:left="360"/>
        <w:rPr>
          <w:rFonts w:cs="Times New Roman"/>
          <w:szCs w:val="24"/>
        </w:rPr>
      </w:pPr>
      <w:r>
        <w:rPr>
          <w:rFonts w:cs="Times New Roman"/>
          <w:szCs w:val="24"/>
        </w:rPr>
        <w:t>Experience in Budget Planning and Risk Management.</w:t>
      </w:r>
    </w:p>
    <w:p w:rsidR="00115D42" w:rsidRDefault="00115D42">
      <w:pPr>
        <w:pStyle w:val="ListParagraph"/>
        <w:numPr>
          <w:ilvl w:val="0"/>
          <w:numId w:val="1"/>
        </w:numPr>
        <w:spacing w:after="0"/>
        <w:ind w:left="360"/>
        <w:rPr>
          <w:rFonts w:cs="Times New Roman"/>
          <w:szCs w:val="24"/>
        </w:rPr>
      </w:pPr>
      <w:r>
        <w:rPr>
          <w:rFonts w:cs="Times New Roman"/>
          <w:szCs w:val="24"/>
        </w:rPr>
        <w:t>Technical experience in software development and technical leadership on complex projects.</w:t>
      </w:r>
    </w:p>
    <w:p w:rsidR="00115D42" w:rsidRDefault="00115D42">
      <w:pPr>
        <w:pStyle w:val="ListParagraph"/>
        <w:numPr>
          <w:ilvl w:val="0"/>
          <w:numId w:val="1"/>
        </w:numPr>
        <w:spacing w:after="0"/>
        <w:ind w:left="360"/>
        <w:rPr>
          <w:rFonts w:cs="Times New Roman"/>
          <w:szCs w:val="24"/>
        </w:rPr>
      </w:pPr>
      <w:r>
        <w:rPr>
          <w:rFonts w:cs="Times New Roman"/>
          <w:szCs w:val="24"/>
        </w:rPr>
        <w:t>6+ years of experience in software systems development for major international financial institutions (USA and Europe).</w:t>
      </w:r>
    </w:p>
    <w:p w:rsidR="00115D42" w:rsidRDefault="00115D42">
      <w:pPr>
        <w:pStyle w:val="ListParagraph"/>
        <w:numPr>
          <w:ilvl w:val="0"/>
          <w:numId w:val="1"/>
        </w:numPr>
        <w:spacing w:after="0"/>
        <w:ind w:left="360"/>
        <w:rPr>
          <w:rFonts w:cs="Times New Roman"/>
          <w:szCs w:val="24"/>
        </w:rPr>
      </w:pPr>
      <w:r>
        <w:rPr>
          <w:rFonts w:cs="Times New Roman"/>
          <w:szCs w:val="24"/>
        </w:rPr>
        <w:t>Following modern technologies, platforms and solutions. Experience in Open Source projects.</w:t>
      </w:r>
    </w:p>
    <w:p w:rsidR="00115D42" w:rsidRDefault="00115D42">
      <w:pPr>
        <w:pStyle w:val="ListParagraph"/>
        <w:numPr>
          <w:ilvl w:val="0"/>
          <w:numId w:val="1"/>
        </w:numPr>
        <w:spacing w:after="0"/>
        <w:ind w:left="360"/>
        <w:rPr>
          <w:rFonts w:cs="Times New Roman"/>
          <w:szCs w:val="24"/>
        </w:rPr>
      </w:pPr>
      <w:r>
        <w:rPr>
          <w:rFonts w:cs="Times New Roman"/>
          <w:szCs w:val="24"/>
        </w:rPr>
        <w:t>Excellent decision making and problem solving skills.</w:t>
      </w:r>
    </w:p>
    <w:p w:rsidR="00115D42" w:rsidRDefault="00115D42">
      <w:pPr>
        <w:pStyle w:val="ListParagraph"/>
        <w:numPr>
          <w:ilvl w:val="0"/>
          <w:numId w:val="1"/>
        </w:numPr>
        <w:spacing w:after="0"/>
        <w:ind w:left="360"/>
        <w:rPr>
          <w:rFonts w:cs="Times New Roman"/>
          <w:szCs w:val="24"/>
        </w:rPr>
      </w:pPr>
      <w:r>
        <w:rPr>
          <w:rFonts w:cs="Times New Roman"/>
          <w:szCs w:val="24"/>
        </w:rPr>
        <w:t>Excellent communication and interpersonal skills, leadership and teamwork.</w:t>
      </w:r>
    </w:p>
    <w:p w:rsidR="00115D42" w:rsidRDefault="00115D42">
      <w:pPr>
        <w:spacing w:after="0"/>
        <w:contextualSpacing/>
        <w:rPr>
          <w:rFonts w:cs="Times New Roman"/>
          <w:szCs w:val="24"/>
        </w:rPr>
      </w:pPr>
    </w:p>
    <w:p w:rsidR="00115D42" w:rsidRDefault="00115D42">
      <w:pPr>
        <w:spacing w:after="0"/>
        <w:contextualSpacing/>
        <w:rPr>
          <w:rFonts w:cs="Times New Roman"/>
          <w:szCs w:val="24"/>
        </w:rPr>
      </w:pPr>
      <w:r>
        <w:rPr>
          <w:rFonts w:cs="Times New Roman"/>
          <w:b/>
          <w:szCs w:val="24"/>
        </w:rPr>
        <w:t>SKILLS</w:t>
      </w:r>
    </w:p>
    <w:p w:rsidR="00115D42" w:rsidRDefault="00115D42">
      <w:pPr>
        <w:pStyle w:val="TextBody"/>
        <w:spacing w:after="0" w:line="240" w:lineRule="auto"/>
        <w:contextualSpacing/>
        <w:rPr>
          <w:rFonts w:cs="Times New Roman"/>
          <w:szCs w:val="24"/>
        </w:rPr>
      </w:pPr>
      <w:r>
        <w:rPr>
          <w:rFonts w:cs="Times New Roman"/>
          <w:szCs w:val="24"/>
        </w:rPr>
        <w:t>Process management skills:</w:t>
      </w:r>
    </w:p>
    <w:p w:rsidR="00115D42" w:rsidRDefault="00115D42">
      <w:pPr>
        <w:pStyle w:val="TextBody"/>
        <w:spacing w:after="0" w:line="240" w:lineRule="auto"/>
        <w:contextualSpacing/>
        <w:rPr>
          <w:rFonts w:cs="Times New Roman"/>
          <w:szCs w:val="24"/>
        </w:rPr>
      </w:pPr>
      <w:r>
        <w:rPr>
          <w:rFonts w:cs="Times New Roman"/>
          <w:szCs w:val="24"/>
        </w:rPr>
        <w:t>Development process: Agile, Iterative methodologies, Scrum, TDD, FDD, PSP, TSP, XP;</w:t>
      </w:r>
    </w:p>
    <w:p w:rsidR="00115D42" w:rsidRDefault="00115D42">
      <w:pPr>
        <w:pStyle w:val="TextBody"/>
        <w:spacing w:after="0" w:line="240" w:lineRule="auto"/>
        <w:contextualSpacing/>
        <w:rPr>
          <w:rFonts w:cs="Times New Roman"/>
          <w:szCs w:val="24"/>
        </w:rPr>
      </w:pPr>
      <w:r>
        <w:rPr>
          <w:rFonts w:cs="Times New Roman"/>
          <w:szCs w:val="24"/>
        </w:rPr>
        <w:t>Understanding of business processes in IT, Automation, ITIL/ITSM;</w:t>
      </w:r>
    </w:p>
    <w:p w:rsidR="00115D42" w:rsidRDefault="00115D42">
      <w:pPr>
        <w:pStyle w:val="TextBody"/>
        <w:spacing w:after="0" w:line="240" w:lineRule="auto"/>
        <w:contextualSpacing/>
        <w:rPr>
          <w:rFonts w:cs="Times New Roman"/>
          <w:szCs w:val="24"/>
        </w:rPr>
      </w:pPr>
      <w:r>
        <w:rPr>
          <w:rFonts w:cs="Times New Roman"/>
          <w:szCs w:val="24"/>
        </w:rPr>
        <w:t>Business relationship, Resource management, Issue management;</w:t>
      </w:r>
    </w:p>
    <w:p w:rsidR="00115D42" w:rsidRDefault="00115D42">
      <w:pPr>
        <w:pStyle w:val="TextBody"/>
        <w:spacing w:after="0" w:line="240" w:lineRule="auto"/>
        <w:contextualSpacing/>
        <w:rPr>
          <w:rFonts w:cs="Times New Roman"/>
          <w:szCs w:val="24"/>
        </w:rPr>
      </w:pPr>
      <w:r>
        <w:rPr>
          <w:rFonts w:cs="Times New Roman"/>
          <w:szCs w:val="24"/>
        </w:rPr>
        <w:t>Responsibility for complex business-critical systems which involved hundreds processes and services, multiple databases etc.;</w:t>
      </w:r>
    </w:p>
    <w:p w:rsidR="00115D42" w:rsidRDefault="00115D42">
      <w:pPr>
        <w:pStyle w:val="TextBody"/>
        <w:spacing w:after="0" w:line="240" w:lineRule="auto"/>
        <w:contextualSpacing/>
        <w:rPr>
          <w:rFonts w:cs="Times New Roman"/>
          <w:szCs w:val="24"/>
        </w:rPr>
      </w:pPr>
      <w:r>
        <w:rPr>
          <w:rFonts w:cs="Times New Roman"/>
          <w:szCs w:val="24"/>
        </w:rPr>
        <w:t>Responsibility for Investment Banking Systems, Online Banking, CRM, Request Tracking System, etc.;</w:t>
      </w:r>
    </w:p>
    <w:p w:rsidR="00115D42" w:rsidRDefault="00115D42">
      <w:pPr>
        <w:pStyle w:val="TextBody"/>
        <w:spacing w:after="0" w:line="240" w:lineRule="auto"/>
        <w:contextualSpacing/>
        <w:rPr>
          <w:rFonts w:cs="Times New Roman"/>
          <w:szCs w:val="24"/>
        </w:rPr>
      </w:pPr>
      <w:r>
        <w:rPr>
          <w:rFonts w:cs="Times New Roman"/>
          <w:szCs w:val="24"/>
        </w:rPr>
        <w:t>Quality management through Functional Testing, Load Testing, Monitoring, Maintenance, User Support etc</w:t>
      </w:r>
    </w:p>
    <w:p w:rsidR="00115D42" w:rsidRDefault="00115D42">
      <w:pPr>
        <w:pStyle w:val="TextBody"/>
        <w:spacing w:after="0" w:line="240" w:lineRule="auto"/>
        <w:contextualSpacing/>
        <w:rPr>
          <w:rFonts w:cs="Times New Roman"/>
          <w:szCs w:val="24"/>
        </w:rPr>
      </w:pPr>
    </w:p>
    <w:p w:rsidR="00115D42" w:rsidRDefault="00115D42">
      <w:pPr>
        <w:pStyle w:val="TextBody"/>
        <w:spacing w:after="0" w:line="240" w:lineRule="auto"/>
        <w:contextualSpacing/>
        <w:rPr>
          <w:rFonts w:cs="Times New Roman"/>
          <w:szCs w:val="24"/>
        </w:rPr>
      </w:pPr>
      <w:r>
        <w:rPr>
          <w:rFonts w:cs="Times New Roman"/>
          <w:szCs w:val="24"/>
        </w:rPr>
        <w:t>People management skills:</w:t>
      </w:r>
    </w:p>
    <w:p w:rsidR="00115D42" w:rsidRDefault="00115D42">
      <w:pPr>
        <w:pStyle w:val="TextBody"/>
        <w:spacing w:after="0" w:line="240" w:lineRule="auto"/>
        <w:contextualSpacing/>
        <w:rPr>
          <w:rFonts w:cs="Times New Roman"/>
          <w:szCs w:val="24"/>
        </w:rPr>
      </w:pPr>
      <w:r>
        <w:rPr>
          <w:rFonts w:cs="Times New Roman"/>
          <w:szCs w:val="24"/>
        </w:rPr>
        <w:t>Leadership, effective communication and interaction, knowledge management;</w:t>
      </w:r>
    </w:p>
    <w:p w:rsidR="00115D42" w:rsidRDefault="00115D42">
      <w:pPr>
        <w:pStyle w:val="TextBody"/>
        <w:spacing w:after="0" w:line="240" w:lineRule="auto"/>
        <w:contextualSpacing/>
        <w:rPr>
          <w:rFonts w:cs="Times New Roman"/>
          <w:szCs w:val="24"/>
        </w:rPr>
      </w:pPr>
      <w:r>
        <w:rPr>
          <w:rFonts w:cs="Times New Roman"/>
          <w:szCs w:val="24"/>
        </w:rPr>
        <w:t>Conflict management, Motivation;</w:t>
      </w:r>
    </w:p>
    <w:p w:rsidR="00115D42" w:rsidRDefault="00115D42">
      <w:pPr>
        <w:pStyle w:val="TextBody"/>
        <w:spacing w:after="0" w:line="240" w:lineRule="auto"/>
        <w:contextualSpacing/>
        <w:rPr>
          <w:rFonts w:cs="Times New Roman"/>
          <w:szCs w:val="24"/>
        </w:rPr>
      </w:pPr>
      <w:r>
        <w:rPr>
          <w:rFonts w:cs="Times New Roman"/>
          <w:szCs w:val="24"/>
        </w:rPr>
        <w:t>Annual employees assessment, promotion.</w:t>
      </w:r>
    </w:p>
    <w:p w:rsidR="00115D42" w:rsidRDefault="00115D42">
      <w:pPr>
        <w:pStyle w:val="TextBody"/>
        <w:spacing w:after="0" w:line="240" w:lineRule="auto"/>
        <w:contextualSpacing/>
        <w:rPr>
          <w:rFonts w:cs="Times New Roman"/>
          <w:szCs w:val="24"/>
        </w:rPr>
      </w:pPr>
    </w:p>
    <w:p w:rsidR="00115D42" w:rsidRDefault="00115D42">
      <w:pPr>
        <w:pStyle w:val="TextBody"/>
        <w:spacing w:after="0" w:line="240" w:lineRule="auto"/>
        <w:contextualSpacing/>
        <w:rPr>
          <w:rFonts w:cs="Times New Roman"/>
          <w:szCs w:val="24"/>
        </w:rPr>
      </w:pPr>
      <w:r>
        <w:rPr>
          <w:rFonts w:cs="Times New Roman"/>
          <w:szCs w:val="24"/>
        </w:rPr>
        <w:t>Technical skills:</w:t>
      </w:r>
    </w:p>
    <w:p w:rsidR="00115D42" w:rsidRDefault="00115D42">
      <w:pPr>
        <w:pStyle w:val="TextBody"/>
        <w:spacing w:after="0" w:line="240" w:lineRule="auto"/>
        <w:contextualSpacing/>
        <w:rPr>
          <w:rFonts w:cs="Times New Roman"/>
          <w:szCs w:val="24"/>
        </w:rPr>
      </w:pPr>
      <w:r>
        <w:rPr>
          <w:rFonts w:cs="Times New Roman"/>
          <w:szCs w:val="24"/>
        </w:rPr>
        <w:t>Deep understanding of principles necessary to create robust, secure, scalable software systems;</w:t>
      </w:r>
    </w:p>
    <w:p w:rsidR="00115D42" w:rsidRDefault="00115D42">
      <w:pPr>
        <w:pStyle w:val="TextBody"/>
        <w:spacing w:after="0" w:line="240" w:lineRule="auto"/>
        <w:contextualSpacing/>
        <w:rPr>
          <w:rFonts w:cs="Times New Roman"/>
          <w:szCs w:val="24"/>
        </w:rPr>
      </w:pPr>
      <w:r>
        <w:rPr>
          <w:rFonts w:cs="Times New Roman"/>
          <w:szCs w:val="24"/>
        </w:rPr>
        <w:t>Programming languages: C++, C#, .Net, Java, Objective-C, SQL, Python, Perl, Assembler;</w:t>
      </w:r>
    </w:p>
    <w:p w:rsidR="00115D42" w:rsidRDefault="00115D42">
      <w:pPr>
        <w:pStyle w:val="TextBody"/>
        <w:spacing w:after="0" w:line="240" w:lineRule="auto"/>
        <w:contextualSpacing/>
        <w:rPr>
          <w:rFonts w:cs="Times New Roman"/>
          <w:szCs w:val="24"/>
        </w:rPr>
      </w:pPr>
      <w:r>
        <w:rPr>
          <w:rFonts w:cs="Times New Roman"/>
          <w:szCs w:val="24"/>
        </w:rPr>
        <w:t>Architecture &amp; platforms: Linux, Solaris, Windows, UML, Design Patterns;</w:t>
      </w:r>
    </w:p>
    <w:p w:rsidR="00115D42" w:rsidRDefault="00115D42">
      <w:pPr>
        <w:pStyle w:val="TextBody"/>
        <w:spacing w:after="0" w:line="240" w:lineRule="auto"/>
        <w:contextualSpacing/>
        <w:rPr>
          <w:rFonts w:cs="Times New Roman"/>
          <w:szCs w:val="24"/>
        </w:rPr>
      </w:pPr>
      <w:r>
        <w:rPr>
          <w:rFonts w:cs="Times New Roman"/>
          <w:szCs w:val="24"/>
        </w:rPr>
        <w:t>Web technologies: HTML, XML, XSLT, PHP, LAMP;</w:t>
      </w:r>
    </w:p>
    <w:p w:rsidR="00115D42" w:rsidRDefault="00115D42">
      <w:pPr>
        <w:pStyle w:val="TextBody"/>
        <w:spacing w:after="0" w:line="240" w:lineRule="auto"/>
        <w:contextualSpacing/>
        <w:rPr>
          <w:rFonts w:cs="Times New Roman"/>
          <w:szCs w:val="24"/>
        </w:rPr>
      </w:pPr>
      <w:r>
        <w:rPr>
          <w:rFonts w:cs="Times New Roman"/>
          <w:szCs w:val="24"/>
        </w:rPr>
        <w:t>Source Control: Git, SVN (Subversion), CVS, Clearcase, Source Safe;</w:t>
      </w:r>
    </w:p>
    <w:p w:rsidR="00115D42" w:rsidRDefault="00115D42">
      <w:pPr>
        <w:pStyle w:val="TextBody"/>
        <w:spacing w:after="0" w:line="240" w:lineRule="auto"/>
        <w:contextualSpacing/>
        <w:rPr>
          <w:rFonts w:cs="Times New Roman"/>
          <w:szCs w:val="24"/>
        </w:rPr>
      </w:pPr>
      <w:r>
        <w:rPr>
          <w:rFonts w:cs="Times New Roman"/>
          <w:szCs w:val="24"/>
        </w:rPr>
        <w:t>Virtualization: VMware, Xen, OpenVZ.</w:t>
      </w:r>
    </w:p>
    <w:p w:rsidR="00115D42" w:rsidRDefault="00115D42">
      <w:pPr>
        <w:pStyle w:val="TextBody"/>
        <w:spacing w:after="0" w:line="240" w:lineRule="auto"/>
        <w:contextualSpacing/>
        <w:rPr>
          <w:rFonts w:cs="Times New Roman"/>
          <w:szCs w:val="24"/>
        </w:rPr>
      </w:pPr>
    </w:p>
    <w:p w:rsidR="00115D42" w:rsidRDefault="00115D42">
      <w:pPr>
        <w:spacing w:after="0"/>
        <w:contextualSpacing/>
        <w:rPr>
          <w:rFonts w:cs="Times New Roman"/>
          <w:szCs w:val="24"/>
        </w:rPr>
      </w:pPr>
      <w:r>
        <w:rPr>
          <w:rFonts w:cs="Times New Roman"/>
          <w:b/>
          <w:szCs w:val="24"/>
        </w:rPr>
        <w:lastRenderedPageBreak/>
        <w:t>EXPERIENCE</w:t>
      </w:r>
    </w:p>
    <w:p w:rsidR="00115D42" w:rsidRDefault="00115D42">
      <w:pPr>
        <w:spacing w:after="0"/>
        <w:contextualSpacing/>
        <w:rPr>
          <w:rFonts w:cs="Times New Roman"/>
          <w:szCs w:val="24"/>
        </w:rPr>
      </w:pPr>
      <w:r>
        <w:rPr>
          <w:rFonts w:cs="Times New Roman"/>
          <w:b/>
          <w:szCs w:val="24"/>
        </w:rPr>
        <w:t xml:space="preserve">2013 </w:t>
      </w:r>
      <w:r>
        <w:rPr>
          <w:rFonts w:cs="Times New Roman"/>
          <w:b/>
          <w:szCs w:val="24"/>
        </w:rPr>
        <w:t>–</w:t>
      </w:r>
      <w:r>
        <w:rPr>
          <w:rFonts w:cs="Times New Roman"/>
          <w:b/>
          <w:szCs w:val="24"/>
        </w:rPr>
        <w:t xml:space="preserve"> Present, Software Development Engineer, NCBI (</w:t>
      </w:r>
      <w:hyperlink r:id="rId8" w:history="1">
        <w:r>
          <w:rPr>
            <w:rFonts w:cs="Times New Roman"/>
            <w:b/>
            <w:color w:val="0000FF"/>
            <w:szCs w:val="24"/>
            <w:u w:val="single"/>
          </w:rPr>
          <w:t>www.ncbi.nlm.nih.gov</w:t>
        </w:r>
      </w:hyperlink>
      <w:r>
        <w:rPr>
          <w:rFonts w:cs="Times New Roman"/>
          <w:b/>
          <w:szCs w:val="24"/>
        </w:rPr>
        <w:t>), Washington, D.C. Metro Area</w:t>
      </w:r>
    </w:p>
    <w:p w:rsidR="00115D42" w:rsidRDefault="00115D42">
      <w:pPr>
        <w:spacing w:after="0"/>
        <w:contextualSpacing/>
        <w:rPr>
          <w:rFonts w:cs="Times New Roman"/>
          <w:szCs w:val="24"/>
        </w:rPr>
      </w:pPr>
      <w:r>
        <w:rPr>
          <w:rFonts w:cs="Times New Roman"/>
          <w:szCs w:val="24"/>
        </w:rPr>
        <w:t>System: NCBI Login</w:t>
      </w:r>
    </w:p>
    <w:p w:rsidR="00115D42" w:rsidRDefault="00115D42">
      <w:pPr>
        <w:spacing w:after="0"/>
        <w:contextualSpacing/>
        <w:rPr>
          <w:rFonts w:cs="Times New Roman"/>
          <w:szCs w:val="24"/>
        </w:rPr>
      </w:pPr>
      <w:r>
        <w:rPr>
          <w:rFonts w:cs="Times New Roman"/>
          <w:szCs w:val="24"/>
        </w:rPr>
        <w:t>An authentication system for NCBI and similar organizations in Canada, UK and South Korea. It allows users to authenticate with their federated accounts from hundreds of institutes and agencies all across US.</w:t>
      </w:r>
    </w:p>
    <w:p w:rsidR="00115D42" w:rsidRDefault="00115D42">
      <w:pPr>
        <w:pStyle w:val="ListParagraph"/>
        <w:numPr>
          <w:ilvl w:val="0"/>
          <w:numId w:val="8"/>
        </w:numPr>
        <w:spacing w:after="0"/>
        <w:ind w:left="360"/>
        <w:rPr>
          <w:rFonts w:cs="Times New Roman"/>
          <w:szCs w:val="24"/>
        </w:rPr>
      </w:pPr>
      <w:r>
        <w:rPr>
          <w:rFonts w:cs="Times New Roman"/>
          <w:szCs w:val="24"/>
        </w:rPr>
        <w:t>Took responsibility for Authentication System.</w:t>
      </w:r>
    </w:p>
    <w:p w:rsidR="00115D42" w:rsidRDefault="00115D42">
      <w:pPr>
        <w:pStyle w:val="ListParagraph"/>
        <w:numPr>
          <w:ilvl w:val="0"/>
          <w:numId w:val="8"/>
        </w:numPr>
        <w:spacing w:after="0"/>
        <w:ind w:left="360"/>
        <w:rPr>
          <w:rFonts w:cs="Times New Roman"/>
          <w:szCs w:val="24"/>
        </w:rPr>
      </w:pPr>
      <w:r>
        <w:rPr>
          <w:rFonts w:cs="Times New Roman"/>
          <w:szCs w:val="24"/>
        </w:rPr>
        <w:t>Communicated to dozens of institutes' IT services to establish or repair integration with NCBI authentication.</w:t>
      </w:r>
    </w:p>
    <w:p w:rsidR="00115D42" w:rsidRDefault="00115D42">
      <w:pPr>
        <w:pStyle w:val="ListParagraph"/>
        <w:numPr>
          <w:ilvl w:val="0"/>
          <w:numId w:val="8"/>
        </w:numPr>
        <w:spacing w:after="0"/>
        <w:ind w:left="360"/>
        <w:rPr>
          <w:rFonts w:cs="Times New Roman"/>
          <w:szCs w:val="24"/>
        </w:rPr>
      </w:pPr>
      <w:r>
        <w:rPr>
          <w:rFonts w:cs="Times New Roman"/>
          <w:szCs w:val="24"/>
        </w:rPr>
        <w:t>Worked with internal teams to implement NCBI authentication for their projects.</w:t>
      </w:r>
    </w:p>
    <w:p w:rsidR="00115D42" w:rsidRDefault="00115D42">
      <w:pPr>
        <w:pStyle w:val="ListParagraph"/>
        <w:numPr>
          <w:ilvl w:val="0"/>
          <w:numId w:val="8"/>
        </w:numPr>
        <w:spacing w:after="0"/>
        <w:ind w:left="360"/>
        <w:rPr>
          <w:rFonts w:cs="Times New Roman"/>
          <w:szCs w:val="24"/>
        </w:rPr>
      </w:pPr>
      <w:r>
        <w:rPr>
          <w:rFonts w:cs="Times New Roman"/>
          <w:szCs w:val="24"/>
        </w:rPr>
        <w:t>Implemented projects that allowed to improve user's accounts management, increase performance and reliability of the system.</w:t>
      </w:r>
    </w:p>
    <w:p w:rsidR="00115D42" w:rsidRDefault="00115D42">
      <w:pPr>
        <w:pStyle w:val="ListParagraph"/>
        <w:numPr>
          <w:ilvl w:val="0"/>
          <w:numId w:val="8"/>
        </w:numPr>
        <w:spacing w:after="0"/>
        <w:ind w:left="360"/>
        <w:rPr>
          <w:rFonts w:cs="Times New Roman"/>
          <w:szCs w:val="24"/>
        </w:rPr>
      </w:pPr>
      <w:r>
        <w:rPr>
          <w:rFonts w:cs="Times New Roman"/>
          <w:szCs w:val="24"/>
        </w:rPr>
        <w:t>Worked with institutes in UK, Canada and Korea on projects to deploy and adapt instances of NCBI Login System for their needs.</w:t>
      </w:r>
    </w:p>
    <w:p w:rsidR="00115D42" w:rsidRDefault="00115D42">
      <w:pPr>
        <w:pStyle w:val="ListParagraph"/>
        <w:numPr>
          <w:ilvl w:val="0"/>
          <w:numId w:val="8"/>
        </w:numPr>
        <w:spacing w:after="0"/>
        <w:ind w:left="360"/>
        <w:rPr>
          <w:rFonts w:cs="Times New Roman"/>
          <w:szCs w:val="24"/>
        </w:rPr>
      </w:pPr>
      <w:r>
        <w:rPr>
          <w:rFonts w:cs="Times New Roman"/>
          <w:szCs w:val="24"/>
        </w:rPr>
        <w:t>Ensured the system robustness especially during periods for scientists to submit their grant applications and reports.</w:t>
      </w:r>
    </w:p>
    <w:p w:rsidR="00115D42" w:rsidRDefault="00115D42">
      <w:pPr>
        <w:pStyle w:val="ListParagraph"/>
        <w:numPr>
          <w:ilvl w:val="0"/>
          <w:numId w:val="8"/>
        </w:numPr>
        <w:spacing w:after="0"/>
        <w:ind w:left="360"/>
        <w:rPr>
          <w:rFonts w:cs="Times New Roman"/>
          <w:szCs w:val="24"/>
        </w:rPr>
      </w:pPr>
      <w:r>
        <w:rPr>
          <w:rFonts w:cs="Times New Roman"/>
          <w:szCs w:val="24"/>
        </w:rPr>
        <w:t>Established automated monitoring and statistics reporting.</w:t>
      </w:r>
    </w:p>
    <w:p w:rsidR="00115D42" w:rsidRDefault="00115D42">
      <w:pPr>
        <w:pStyle w:val="ListParagraph"/>
        <w:numPr>
          <w:ilvl w:val="0"/>
          <w:numId w:val="8"/>
        </w:numPr>
        <w:spacing w:after="0"/>
        <w:ind w:left="360"/>
        <w:rPr>
          <w:rFonts w:cs="Times New Roman"/>
          <w:szCs w:val="24"/>
        </w:rPr>
      </w:pPr>
      <w:r>
        <w:rPr>
          <w:rFonts w:cs="Times New Roman"/>
          <w:szCs w:val="24"/>
        </w:rPr>
        <w:t>Reimplemented and replaced several components of the system which did not satisfy requirements for security, maintainability and monitoring. This helped to stay against several brute force attacks from the Internet.</w:t>
      </w:r>
    </w:p>
    <w:p w:rsidR="00115D42" w:rsidRDefault="00115D42">
      <w:pPr>
        <w:pStyle w:val="ListParagraph"/>
        <w:numPr>
          <w:ilvl w:val="0"/>
          <w:numId w:val="8"/>
        </w:numPr>
        <w:spacing w:after="0"/>
        <w:ind w:left="360"/>
        <w:rPr>
          <w:rFonts w:cs="Times New Roman"/>
          <w:szCs w:val="24"/>
        </w:rPr>
      </w:pPr>
      <w:r>
        <w:rPr>
          <w:rFonts w:cs="Times New Roman"/>
          <w:szCs w:val="24"/>
        </w:rPr>
        <w:t>Normal system load is about 20 million requests per week, system serves about 6 million registered users.</w:t>
      </w:r>
    </w:p>
    <w:p w:rsidR="00115D42" w:rsidRDefault="00115D42">
      <w:pPr>
        <w:spacing w:after="0"/>
        <w:rPr>
          <w:rFonts w:cs="Times New Roman"/>
          <w:szCs w:val="24"/>
        </w:rPr>
      </w:pPr>
      <w:r>
        <w:rPr>
          <w:rFonts w:cs="Times New Roman"/>
          <w:szCs w:val="24"/>
        </w:rPr>
        <w:t>Environment: C++, C, Python, MS SQL Server, SVN, Git, JIRA, Confluence, Windows, Linux,</w:t>
      </w:r>
    </w:p>
    <w:p w:rsidR="00115D42" w:rsidRDefault="00115D42">
      <w:pPr>
        <w:spacing w:after="0"/>
        <w:rPr>
          <w:rFonts w:cs="Times New Roman"/>
          <w:szCs w:val="24"/>
        </w:rPr>
      </w:pPr>
      <w:r>
        <w:rPr>
          <w:rFonts w:cs="Times New Roman"/>
          <w:szCs w:val="24"/>
        </w:rPr>
        <w:t xml:space="preserve">              OAuth, SAML.</w:t>
      </w:r>
    </w:p>
    <w:p w:rsidR="00115D42" w:rsidRDefault="00115D42">
      <w:pPr>
        <w:spacing w:after="0"/>
        <w:contextualSpacing/>
        <w:rPr>
          <w:rFonts w:cs="Times New Roman"/>
          <w:szCs w:val="24"/>
        </w:rPr>
      </w:pPr>
    </w:p>
    <w:p w:rsidR="00115D42" w:rsidRDefault="00115D42">
      <w:pPr>
        <w:spacing w:after="0"/>
        <w:contextualSpacing/>
        <w:rPr>
          <w:rFonts w:cs="Times New Roman"/>
          <w:szCs w:val="24"/>
        </w:rPr>
      </w:pPr>
      <w:r>
        <w:rPr>
          <w:rFonts w:cs="Times New Roman"/>
          <w:b/>
          <w:szCs w:val="24"/>
        </w:rPr>
        <w:t xml:space="preserve">2010 </w:t>
      </w:r>
      <w:r>
        <w:rPr>
          <w:rFonts w:cs="Times New Roman"/>
          <w:b/>
          <w:szCs w:val="24"/>
        </w:rPr>
        <w:t>–</w:t>
      </w:r>
      <w:r>
        <w:rPr>
          <w:rFonts w:cs="Times New Roman"/>
          <w:b/>
          <w:szCs w:val="24"/>
        </w:rPr>
        <w:t xml:space="preserve"> 2013, Head of Corporate Business Technology, Otkritie (</w:t>
      </w:r>
      <w:hyperlink r:id="rId9" w:history="1">
        <w:r>
          <w:rPr>
            <w:rFonts w:cs="Times New Roman"/>
            <w:b/>
            <w:color w:val="0000FF"/>
            <w:szCs w:val="24"/>
            <w:u w:val="single"/>
          </w:rPr>
          <w:t>www.open.ru/en/</w:t>
        </w:r>
      </w:hyperlink>
      <w:r>
        <w:rPr>
          <w:rFonts w:cs="Times New Roman"/>
          <w:b/>
          <w:szCs w:val="24"/>
        </w:rPr>
        <w:t>), Moscow, Russia</w:t>
      </w:r>
    </w:p>
    <w:p w:rsidR="00115D42" w:rsidRDefault="00115D42">
      <w:pPr>
        <w:spacing w:after="0"/>
        <w:contextualSpacing/>
        <w:rPr>
          <w:rFonts w:cs="Times New Roman"/>
          <w:szCs w:val="24"/>
        </w:rPr>
      </w:pPr>
      <w:r>
        <w:rPr>
          <w:rFonts w:cs="Times New Roman"/>
          <w:szCs w:val="24"/>
        </w:rPr>
        <w:t>Systems: Internet Banking, SugarCRM, OTRS, CreditRegistry, Accounting System, SMS Information Service</w:t>
      </w:r>
    </w:p>
    <w:p w:rsidR="00115D42" w:rsidRDefault="00115D42">
      <w:pPr>
        <w:spacing w:after="0"/>
        <w:contextualSpacing/>
        <w:rPr>
          <w:rFonts w:cs="Times New Roman"/>
          <w:szCs w:val="24"/>
        </w:rPr>
      </w:pPr>
      <w:r>
        <w:rPr>
          <w:rFonts w:cs="Times New Roman"/>
          <w:szCs w:val="24"/>
        </w:rPr>
        <w:t>A set of systems designed for needs of Bank</w:t>
      </w:r>
      <w:r>
        <w:rPr>
          <w:rFonts w:cs="Times New Roman"/>
          <w:szCs w:val="24"/>
        </w:rPr>
        <w:t>’</w:t>
      </w:r>
      <w:r>
        <w:rPr>
          <w:rFonts w:cs="Times New Roman"/>
          <w:szCs w:val="24"/>
        </w:rPr>
        <w:t>s corporate clients and VIP oriented business. Different systems are integrated. Some services are written from zero, another modified and adapted from open source projects.</w:t>
      </w:r>
    </w:p>
    <w:p w:rsidR="00115D42" w:rsidRDefault="00115D42">
      <w:pPr>
        <w:pStyle w:val="ListParagraph"/>
        <w:numPr>
          <w:ilvl w:val="0"/>
          <w:numId w:val="8"/>
        </w:numPr>
        <w:spacing w:after="0"/>
        <w:ind w:left="360"/>
        <w:rPr>
          <w:rFonts w:cs="Times New Roman"/>
          <w:szCs w:val="24"/>
        </w:rPr>
      </w:pPr>
      <w:r>
        <w:rPr>
          <w:rFonts w:cs="Times New Roman"/>
          <w:szCs w:val="24"/>
        </w:rPr>
        <w:t>Headed development, integration and support of all information systems of Corporate Business Department. Reported to Vise President of the Bank.</w:t>
      </w:r>
    </w:p>
    <w:p w:rsidR="00115D42" w:rsidRDefault="00115D42">
      <w:pPr>
        <w:pStyle w:val="ListParagraph"/>
        <w:numPr>
          <w:ilvl w:val="0"/>
          <w:numId w:val="8"/>
        </w:numPr>
        <w:spacing w:after="0"/>
        <w:ind w:left="360"/>
        <w:rPr>
          <w:rFonts w:cs="Times New Roman"/>
          <w:szCs w:val="24"/>
        </w:rPr>
      </w:pPr>
      <w:r>
        <w:rPr>
          <w:rFonts w:cs="Times New Roman"/>
          <w:szCs w:val="24"/>
        </w:rPr>
        <w:t>Lead from the beginning development and deployment of CRM system for Corporate Business.</w:t>
      </w:r>
    </w:p>
    <w:p w:rsidR="00115D42" w:rsidRDefault="00115D42">
      <w:pPr>
        <w:pStyle w:val="ListParagraph"/>
        <w:numPr>
          <w:ilvl w:val="0"/>
          <w:numId w:val="8"/>
        </w:numPr>
        <w:spacing w:after="0"/>
        <w:ind w:left="360"/>
        <w:rPr>
          <w:rFonts w:cs="Times New Roman"/>
          <w:szCs w:val="24"/>
        </w:rPr>
      </w:pPr>
      <w:r>
        <w:rPr>
          <w:rFonts w:cs="Times New Roman"/>
          <w:szCs w:val="24"/>
        </w:rPr>
        <w:t>Introduced and developed a set of analytical systems.</w:t>
      </w:r>
    </w:p>
    <w:p w:rsidR="00115D42" w:rsidRDefault="00115D42">
      <w:pPr>
        <w:pStyle w:val="ListParagraph"/>
        <w:numPr>
          <w:ilvl w:val="0"/>
          <w:numId w:val="8"/>
        </w:numPr>
        <w:spacing w:after="0"/>
        <w:ind w:left="360"/>
        <w:rPr>
          <w:rFonts w:cs="Times New Roman"/>
          <w:szCs w:val="24"/>
        </w:rPr>
      </w:pPr>
      <w:r>
        <w:rPr>
          <w:rFonts w:cs="Times New Roman"/>
          <w:szCs w:val="24"/>
        </w:rPr>
        <w:t>Worked as an interface between IT and Business departments.</w:t>
      </w:r>
    </w:p>
    <w:p w:rsidR="00115D42" w:rsidRDefault="00115D42">
      <w:pPr>
        <w:pStyle w:val="ListParagraph"/>
        <w:numPr>
          <w:ilvl w:val="0"/>
          <w:numId w:val="8"/>
        </w:numPr>
        <w:spacing w:after="0"/>
        <w:ind w:left="360"/>
        <w:rPr>
          <w:rFonts w:cs="Times New Roman"/>
          <w:szCs w:val="24"/>
        </w:rPr>
      </w:pPr>
      <w:r>
        <w:rPr>
          <w:rFonts w:cs="Times New Roman"/>
          <w:szCs w:val="24"/>
        </w:rPr>
        <w:t>Lead multiple projects and organized interactions between key departments to resolve business tasks.</w:t>
      </w:r>
    </w:p>
    <w:p w:rsidR="00115D42" w:rsidRDefault="00115D42">
      <w:pPr>
        <w:pStyle w:val="ListParagraph"/>
        <w:numPr>
          <w:ilvl w:val="0"/>
          <w:numId w:val="8"/>
        </w:numPr>
        <w:spacing w:after="0"/>
        <w:ind w:left="360"/>
        <w:rPr>
          <w:rFonts w:cs="Times New Roman"/>
          <w:szCs w:val="24"/>
        </w:rPr>
      </w:pPr>
      <w:r>
        <w:rPr>
          <w:rFonts w:cs="Times New Roman"/>
          <w:szCs w:val="24"/>
        </w:rPr>
        <w:t>Established real time monitoring of business critical infrastructure using a testing framework and the Nagios monitoring system.</w:t>
      </w:r>
    </w:p>
    <w:p w:rsidR="00115D42" w:rsidRDefault="00115D42">
      <w:pPr>
        <w:pStyle w:val="ListParagraph"/>
        <w:numPr>
          <w:ilvl w:val="0"/>
          <w:numId w:val="8"/>
        </w:numPr>
        <w:spacing w:after="0"/>
        <w:ind w:left="360"/>
        <w:rPr>
          <w:rFonts w:cs="Times New Roman"/>
          <w:szCs w:val="24"/>
        </w:rPr>
      </w:pPr>
      <w:r>
        <w:rPr>
          <w:rFonts w:cs="Times New Roman"/>
          <w:szCs w:val="24"/>
        </w:rPr>
        <w:t>Led development of an SMS Information Service: robust and fault tolerant system which notifies recipients about specified events throughout SMS.</w:t>
      </w:r>
    </w:p>
    <w:p w:rsidR="00115D42" w:rsidRDefault="00115D42">
      <w:pPr>
        <w:pStyle w:val="ListParagraph"/>
        <w:numPr>
          <w:ilvl w:val="0"/>
          <w:numId w:val="8"/>
        </w:numPr>
        <w:spacing w:after="0"/>
        <w:ind w:left="360"/>
        <w:rPr>
          <w:rFonts w:cs="Times New Roman"/>
          <w:szCs w:val="24"/>
        </w:rPr>
      </w:pPr>
      <w:r>
        <w:rPr>
          <w:rFonts w:cs="Times New Roman"/>
          <w:szCs w:val="24"/>
        </w:rPr>
        <w:t>Headed development of the integration between the old Online Banking System and the new one. Workload was 100,000 documents per day. System served 30,000 users.</w:t>
      </w:r>
    </w:p>
    <w:p w:rsidR="00115D42" w:rsidRDefault="00115D42">
      <w:pPr>
        <w:pStyle w:val="ListParagraph"/>
        <w:numPr>
          <w:ilvl w:val="0"/>
          <w:numId w:val="8"/>
        </w:numPr>
        <w:spacing w:after="0"/>
        <w:ind w:left="360"/>
        <w:rPr>
          <w:rFonts w:cs="Times New Roman"/>
          <w:szCs w:val="24"/>
        </w:rPr>
      </w:pPr>
      <w:r>
        <w:rPr>
          <w:rFonts w:cs="Times New Roman"/>
          <w:szCs w:val="24"/>
        </w:rPr>
        <w:t>Improved Online Banking system stability. It became the most stable information system in the Bank despite strict limitation on budget.</w:t>
      </w:r>
    </w:p>
    <w:p w:rsidR="00115D42" w:rsidRDefault="00115D42">
      <w:pPr>
        <w:pStyle w:val="ListParagraph"/>
        <w:numPr>
          <w:ilvl w:val="0"/>
          <w:numId w:val="8"/>
        </w:numPr>
        <w:spacing w:after="0"/>
        <w:ind w:left="360"/>
        <w:rPr>
          <w:rFonts w:cs="Times New Roman"/>
          <w:szCs w:val="24"/>
        </w:rPr>
      </w:pPr>
      <w:r>
        <w:rPr>
          <w:rFonts w:cs="Times New Roman"/>
          <w:szCs w:val="24"/>
        </w:rPr>
        <w:t>Designed a framework for internal system services development. It includes service management, logging, unified configuration management and a communication layer. It is used as a base for 5 different components serving ~50,000 transactions per day. The services uptime is ~6 months.</w:t>
      </w:r>
    </w:p>
    <w:p w:rsidR="00115D42" w:rsidRDefault="00115D42">
      <w:pPr>
        <w:pStyle w:val="ListParagraph"/>
        <w:numPr>
          <w:ilvl w:val="0"/>
          <w:numId w:val="8"/>
        </w:numPr>
        <w:spacing w:after="0"/>
        <w:ind w:left="360"/>
        <w:rPr>
          <w:rFonts w:cs="Times New Roman"/>
          <w:szCs w:val="24"/>
        </w:rPr>
      </w:pPr>
      <w:r>
        <w:rPr>
          <w:rFonts w:cs="Times New Roman"/>
          <w:szCs w:val="24"/>
        </w:rPr>
        <w:lastRenderedPageBreak/>
        <w:t xml:space="preserve">Led continuous efforts to optimize response time of SugarCRM. It improved from 2 </w:t>
      </w:r>
      <w:r>
        <w:rPr>
          <w:rFonts w:cs="Times New Roman"/>
          <w:szCs w:val="24"/>
        </w:rPr>
        <w:t>–</w:t>
      </w:r>
      <w:r>
        <w:rPr>
          <w:rFonts w:cs="Times New Roman"/>
          <w:szCs w:val="24"/>
        </w:rPr>
        <w:t xml:space="preserve"> 10 seconds to less than 1 second. At the same time, the approximate number of users increased from 200 to 3000.</w:t>
      </w:r>
    </w:p>
    <w:p w:rsidR="00115D42" w:rsidRDefault="00115D42">
      <w:pPr>
        <w:pStyle w:val="ListParagraph"/>
        <w:numPr>
          <w:ilvl w:val="0"/>
          <w:numId w:val="8"/>
        </w:numPr>
        <w:spacing w:after="0"/>
        <w:ind w:left="360"/>
        <w:rPr>
          <w:rFonts w:cs="Times New Roman"/>
          <w:szCs w:val="24"/>
        </w:rPr>
      </w:pPr>
      <w:r>
        <w:rPr>
          <w:rFonts w:cs="Times New Roman"/>
          <w:szCs w:val="24"/>
        </w:rPr>
        <w:t>Obtained solid knowledge of corporate banking services.</w:t>
      </w:r>
    </w:p>
    <w:p w:rsidR="00115D42" w:rsidRDefault="00115D42">
      <w:pPr>
        <w:spacing w:after="0"/>
        <w:rPr>
          <w:rFonts w:cs="Times New Roman"/>
          <w:szCs w:val="24"/>
        </w:rPr>
      </w:pPr>
      <w:r>
        <w:rPr>
          <w:rFonts w:cs="Times New Roman"/>
          <w:szCs w:val="24"/>
        </w:rPr>
        <w:t>Environment: C++, C#, Python, Perl, PHP, STL, Boost, Oracle, MS SQL Server, MySQL, SVN,</w:t>
      </w:r>
    </w:p>
    <w:p w:rsidR="00115D42" w:rsidRDefault="00115D42">
      <w:pPr>
        <w:spacing w:after="0"/>
        <w:rPr>
          <w:rFonts w:cs="Times New Roman"/>
          <w:szCs w:val="24"/>
        </w:rPr>
      </w:pPr>
      <w:r>
        <w:rPr>
          <w:rFonts w:cs="Times New Roman"/>
          <w:szCs w:val="24"/>
        </w:rPr>
        <w:t xml:space="preserve">              ZeroC ICE, NUnit, CppUnit, UML, Redmine, Windows, Linux</w:t>
      </w:r>
    </w:p>
    <w:p w:rsidR="00115D42" w:rsidRDefault="00115D42">
      <w:pPr>
        <w:spacing w:after="0"/>
        <w:contextualSpacing/>
        <w:rPr>
          <w:rFonts w:cs="Times New Roman"/>
          <w:szCs w:val="24"/>
        </w:rPr>
      </w:pPr>
    </w:p>
    <w:p w:rsidR="003050FA" w:rsidRDefault="003050FA">
      <w:pPr>
        <w:spacing w:after="0"/>
        <w:contextualSpacing/>
        <w:rPr>
          <w:rFonts w:cs="Times New Roman"/>
          <w:szCs w:val="24"/>
        </w:rPr>
      </w:pPr>
    </w:p>
    <w:p w:rsidR="00115D42" w:rsidRDefault="00115D42">
      <w:pPr>
        <w:spacing w:after="0"/>
        <w:contextualSpacing/>
        <w:rPr>
          <w:rFonts w:cs="Times New Roman"/>
          <w:szCs w:val="24"/>
        </w:rPr>
      </w:pPr>
      <w:r>
        <w:rPr>
          <w:rFonts w:cs="Times New Roman"/>
          <w:b/>
          <w:szCs w:val="24"/>
        </w:rPr>
        <w:t xml:space="preserve">2009 </w:t>
      </w:r>
      <w:r>
        <w:rPr>
          <w:rFonts w:cs="Times New Roman"/>
          <w:b/>
          <w:szCs w:val="24"/>
        </w:rPr>
        <w:t>–</w:t>
      </w:r>
      <w:r>
        <w:rPr>
          <w:rFonts w:cs="Times New Roman"/>
          <w:b/>
          <w:szCs w:val="24"/>
        </w:rPr>
        <w:t xml:space="preserve"> 2010, Manager of FX Market Team (AVP), Deutsche Bank (</w:t>
      </w:r>
      <w:hyperlink r:id="rId10" w:history="1">
        <w:r>
          <w:rPr>
            <w:rFonts w:cs="Times New Roman"/>
            <w:b/>
            <w:color w:val="0000FF"/>
            <w:szCs w:val="24"/>
            <w:u w:val="single"/>
          </w:rPr>
          <w:t>db.com</w:t>
        </w:r>
      </w:hyperlink>
      <w:r>
        <w:rPr>
          <w:rFonts w:cs="Times New Roman"/>
          <w:b/>
          <w:szCs w:val="24"/>
        </w:rPr>
        <w:t>), Moscow, Russia</w:t>
      </w:r>
    </w:p>
    <w:p w:rsidR="00115D42" w:rsidRDefault="00115D42">
      <w:pPr>
        <w:spacing w:after="0"/>
        <w:contextualSpacing/>
        <w:rPr>
          <w:rFonts w:cs="Times New Roman"/>
          <w:szCs w:val="24"/>
        </w:rPr>
      </w:pPr>
      <w:r>
        <w:rPr>
          <w:rFonts w:cs="Times New Roman"/>
          <w:szCs w:val="24"/>
        </w:rPr>
        <w:t>Systems: ARIS, Score</w:t>
      </w:r>
    </w:p>
    <w:p w:rsidR="00115D42" w:rsidRDefault="00115D42">
      <w:pPr>
        <w:spacing w:after="0"/>
        <w:contextualSpacing/>
        <w:rPr>
          <w:rFonts w:cs="Times New Roman"/>
          <w:szCs w:val="24"/>
        </w:rPr>
      </w:pPr>
      <w:r>
        <w:rPr>
          <w:rFonts w:cs="Times New Roman"/>
          <w:szCs w:val="24"/>
        </w:rPr>
        <w:t xml:space="preserve">Two automated risk management systems that valuate more than 1M trades daily. They are written in C#, use external risk engine written in C++, running on DataSynapse grid. DBMS </w:t>
      </w:r>
      <w:r>
        <w:rPr>
          <w:rFonts w:cs="Times New Roman"/>
          <w:szCs w:val="24"/>
        </w:rPr>
        <w:t>–</w:t>
      </w:r>
      <w:r>
        <w:rPr>
          <w:rFonts w:cs="Times New Roman"/>
          <w:szCs w:val="24"/>
        </w:rPr>
        <w:t xml:space="preserve"> Oracle. For some types of reports FireBird is used.</w:t>
      </w:r>
    </w:p>
    <w:p w:rsidR="00115D42" w:rsidRDefault="00115D42">
      <w:pPr>
        <w:spacing w:after="0"/>
        <w:contextualSpacing/>
        <w:rPr>
          <w:rFonts w:cs="Times New Roman"/>
          <w:szCs w:val="24"/>
        </w:rPr>
      </w:pPr>
      <w:r>
        <w:rPr>
          <w:rFonts w:cs="Times New Roman"/>
          <w:szCs w:val="24"/>
        </w:rPr>
        <w:t>They are deployed to 2 Citrix boxes, 10 application servers and pool of 3k DataSynapse engines.</w:t>
      </w:r>
    </w:p>
    <w:p w:rsidR="00115D42" w:rsidRDefault="00115D42">
      <w:pPr>
        <w:pStyle w:val="ListParagraph"/>
        <w:numPr>
          <w:ilvl w:val="0"/>
          <w:numId w:val="7"/>
        </w:numPr>
        <w:spacing w:after="0"/>
        <w:ind w:left="360"/>
        <w:rPr>
          <w:rFonts w:cs="Times New Roman"/>
          <w:szCs w:val="24"/>
        </w:rPr>
      </w:pPr>
      <w:r>
        <w:rPr>
          <w:rFonts w:cs="Times New Roman"/>
          <w:szCs w:val="24"/>
        </w:rPr>
        <w:t>Supervised system development as technical owner</w:t>
      </w:r>
    </w:p>
    <w:p w:rsidR="00115D42" w:rsidRDefault="00115D42">
      <w:pPr>
        <w:pStyle w:val="ListParagraph"/>
        <w:numPr>
          <w:ilvl w:val="0"/>
          <w:numId w:val="7"/>
        </w:numPr>
        <w:spacing w:after="0"/>
        <w:ind w:left="360"/>
        <w:rPr>
          <w:rFonts w:cs="Times New Roman"/>
          <w:szCs w:val="24"/>
        </w:rPr>
      </w:pPr>
      <w:r>
        <w:rPr>
          <w:rFonts w:cs="Times New Roman"/>
          <w:szCs w:val="24"/>
        </w:rPr>
        <w:t>Delivered 4 major releases of the systems without issues</w:t>
      </w:r>
    </w:p>
    <w:p w:rsidR="00115D42" w:rsidRDefault="00115D42">
      <w:pPr>
        <w:pStyle w:val="ListParagraph"/>
        <w:numPr>
          <w:ilvl w:val="0"/>
          <w:numId w:val="7"/>
        </w:numPr>
        <w:spacing w:after="0"/>
        <w:ind w:left="360"/>
        <w:rPr>
          <w:rFonts w:cs="Times New Roman"/>
          <w:szCs w:val="24"/>
        </w:rPr>
      </w:pPr>
      <w:r>
        <w:rPr>
          <w:rFonts w:cs="Times New Roman"/>
          <w:szCs w:val="24"/>
        </w:rPr>
        <w:t>Implemented a number of new reports</w:t>
      </w:r>
    </w:p>
    <w:p w:rsidR="00115D42" w:rsidRDefault="00115D42">
      <w:pPr>
        <w:pStyle w:val="ListParagraph"/>
        <w:numPr>
          <w:ilvl w:val="0"/>
          <w:numId w:val="7"/>
        </w:numPr>
        <w:spacing w:after="0"/>
        <w:ind w:left="360"/>
        <w:rPr>
          <w:rFonts w:cs="Times New Roman"/>
          <w:szCs w:val="24"/>
        </w:rPr>
      </w:pPr>
      <w:r>
        <w:rPr>
          <w:rFonts w:cs="Times New Roman"/>
          <w:szCs w:val="24"/>
        </w:rPr>
        <w:t>Implemented permissions system for books of trades and reports</w:t>
      </w:r>
    </w:p>
    <w:p w:rsidR="00115D42" w:rsidRDefault="00115D42">
      <w:pPr>
        <w:pStyle w:val="ListParagraph"/>
        <w:numPr>
          <w:ilvl w:val="0"/>
          <w:numId w:val="7"/>
        </w:numPr>
        <w:spacing w:after="0"/>
        <w:ind w:left="360"/>
        <w:rPr>
          <w:rFonts w:cs="Times New Roman"/>
          <w:szCs w:val="24"/>
        </w:rPr>
      </w:pPr>
      <w:r>
        <w:rPr>
          <w:rFonts w:cs="Times New Roman"/>
          <w:szCs w:val="24"/>
        </w:rPr>
        <w:t>Developed automated regression testing of critical reports in collaboration with testing team</w:t>
      </w:r>
    </w:p>
    <w:p w:rsidR="00115D42" w:rsidRDefault="00115D42">
      <w:pPr>
        <w:pStyle w:val="ListParagraph"/>
        <w:numPr>
          <w:ilvl w:val="0"/>
          <w:numId w:val="7"/>
        </w:numPr>
        <w:spacing w:after="0"/>
        <w:ind w:left="360"/>
        <w:rPr>
          <w:rFonts w:cs="Times New Roman"/>
          <w:szCs w:val="24"/>
        </w:rPr>
      </w:pPr>
      <w:r>
        <w:rPr>
          <w:rFonts w:cs="Times New Roman"/>
          <w:szCs w:val="24"/>
        </w:rPr>
        <w:t>Coordinated work of development team in Moscow and business in London, Singapore and South America</w:t>
      </w:r>
    </w:p>
    <w:p w:rsidR="00115D42" w:rsidRDefault="00115D42">
      <w:pPr>
        <w:pStyle w:val="ListParagraph"/>
        <w:numPr>
          <w:ilvl w:val="0"/>
          <w:numId w:val="7"/>
        </w:numPr>
        <w:spacing w:after="0"/>
        <w:ind w:left="360"/>
        <w:rPr>
          <w:rFonts w:cs="Times New Roman"/>
          <w:szCs w:val="24"/>
        </w:rPr>
      </w:pPr>
      <w:r>
        <w:rPr>
          <w:rFonts w:cs="Times New Roman"/>
          <w:szCs w:val="24"/>
        </w:rPr>
        <w:t>Obtained knowledge of valuation of asset derivatives - FX, Money Market, FI, IR Swaps</w:t>
      </w:r>
    </w:p>
    <w:p w:rsidR="00115D42" w:rsidRDefault="00115D42">
      <w:pPr>
        <w:spacing w:after="0"/>
        <w:rPr>
          <w:rFonts w:cs="Times New Roman"/>
          <w:szCs w:val="24"/>
        </w:rPr>
      </w:pPr>
      <w:r>
        <w:rPr>
          <w:rFonts w:cs="Times New Roman"/>
          <w:szCs w:val="24"/>
        </w:rPr>
        <w:t>Environment: C#, C++, STL, Boost, Python, Oracle, DataSynapse, SVN, UML, Jira, Confluence,</w:t>
      </w:r>
    </w:p>
    <w:p w:rsidR="00115D42" w:rsidRDefault="00115D42">
      <w:pPr>
        <w:spacing w:after="0"/>
        <w:rPr>
          <w:rFonts w:cs="Times New Roman"/>
          <w:szCs w:val="24"/>
        </w:rPr>
      </w:pPr>
      <w:r>
        <w:rPr>
          <w:rFonts w:cs="Times New Roman"/>
          <w:szCs w:val="24"/>
        </w:rPr>
        <w:t xml:space="preserve">              Windows</w:t>
      </w:r>
    </w:p>
    <w:p w:rsidR="00115D42" w:rsidRDefault="00115D42">
      <w:pPr>
        <w:spacing w:after="0"/>
        <w:contextualSpacing/>
        <w:rPr>
          <w:rFonts w:cs="Times New Roman"/>
          <w:szCs w:val="24"/>
        </w:rPr>
      </w:pPr>
    </w:p>
    <w:p w:rsidR="00115D42" w:rsidRDefault="00115D42">
      <w:pPr>
        <w:spacing w:after="0"/>
        <w:contextualSpacing/>
        <w:rPr>
          <w:rFonts w:cs="Times New Roman"/>
          <w:szCs w:val="24"/>
        </w:rPr>
      </w:pPr>
      <w:r>
        <w:rPr>
          <w:rFonts w:cs="Times New Roman"/>
          <w:b/>
          <w:szCs w:val="24"/>
        </w:rPr>
        <w:t xml:space="preserve">2007 </w:t>
      </w:r>
      <w:r>
        <w:rPr>
          <w:rFonts w:cs="Times New Roman"/>
          <w:b/>
          <w:szCs w:val="24"/>
        </w:rPr>
        <w:t>–</w:t>
      </w:r>
      <w:r>
        <w:rPr>
          <w:rFonts w:cs="Times New Roman"/>
          <w:b/>
          <w:szCs w:val="24"/>
        </w:rPr>
        <w:t xml:space="preserve"> 2009, Technical Team Lead, UBS (</w:t>
      </w:r>
      <w:hyperlink r:id="rId11" w:history="1">
        <w:r>
          <w:rPr>
            <w:rFonts w:cs="Times New Roman"/>
            <w:b/>
            <w:color w:val="0000FF"/>
            <w:szCs w:val="24"/>
            <w:u w:val="single"/>
          </w:rPr>
          <w:t>ubs.com</w:t>
        </w:r>
      </w:hyperlink>
      <w:r>
        <w:rPr>
          <w:rFonts w:cs="Times New Roman"/>
          <w:b/>
          <w:szCs w:val="24"/>
        </w:rPr>
        <w:t>), Moscow, Russia</w:t>
      </w:r>
    </w:p>
    <w:p w:rsidR="00115D42" w:rsidRDefault="00115D42">
      <w:pPr>
        <w:spacing w:after="0"/>
        <w:contextualSpacing/>
        <w:rPr>
          <w:rFonts w:cs="Times New Roman"/>
          <w:szCs w:val="24"/>
        </w:rPr>
      </w:pPr>
      <w:r>
        <w:rPr>
          <w:rFonts w:cs="Times New Roman"/>
          <w:szCs w:val="24"/>
        </w:rPr>
        <w:t>System: Termi</w:t>
      </w:r>
    </w:p>
    <w:p w:rsidR="00115D42" w:rsidRDefault="00115D42">
      <w:pPr>
        <w:spacing w:after="0"/>
        <w:contextualSpacing/>
        <w:rPr>
          <w:rFonts w:cs="Times New Roman"/>
          <w:szCs w:val="24"/>
        </w:rPr>
      </w:pPr>
      <w:r>
        <w:rPr>
          <w:rFonts w:cs="Times New Roman"/>
          <w:szCs w:val="24"/>
        </w:rPr>
        <w:t>Solution designed for securities trading, pricing, order management, trade audit and much more. It is used for trading of different derivatives. Termi is composed of a large number of processes; a huge number of batch jobs, scripts and cron jobs; and at least 3 databases.</w:t>
      </w:r>
    </w:p>
    <w:p w:rsidR="00115D42" w:rsidRDefault="00115D42">
      <w:pPr>
        <w:pStyle w:val="ListParagraph"/>
        <w:numPr>
          <w:ilvl w:val="0"/>
          <w:numId w:val="6"/>
        </w:numPr>
        <w:spacing w:after="0"/>
        <w:ind w:left="360"/>
        <w:rPr>
          <w:rFonts w:cs="Times New Roman"/>
          <w:szCs w:val="24"/>
        </w:rPr>
      </w:pPr>
      <w:r>
        <w:rPr>
          <w:rFonts w:cs="Times New Roman"/>
          <w:szCs w:val="24"/>
        </w:rPr>
        <w:t>Transferred ownership of the system from another external team in 1.5 months</w:t>
      </w:r>
    </w:p>
    <w:p w:rsidR="00115D42" w:rsidRDefault="00115D42">
      <w:pPr>
        <w:pStyle w:val="ListParagraph"/>
        <w:numPr>
          <w:ilvl w:val="0"/>
          <w:numId w:val="6"/>
        </w:numPr>
        <w:spacing w:after="0"/>
        <w:ind w:left="360"/>
        <w:rPr>
          <w:rFonts w:cs="Times New Roman"/>
          <w:szCs w:val="24"/>
        </w:rPr>
      </w:pPr>
      <w:r>
        <w:rPr>
          <w:rFonts w:cs="Times New Roman"/>
          <w:szCs w:val="24"/>
        </w:rPr>
        <w:t>Organized team knowledge transfer</w:t>
      </w:r>
    </w:p>
    <w:p w:rsidR="00115D42" w:rsidRDefault="00115D42">
      <w:pPr>
        <w:pStyle w:val="ListParagraph"/>
        <w:numPr>
          <w:ilvl w:val="0"/>
          <w:numId w:val="6"/>
        </w:numPr>
        <w:spacing w:after="0"/>
        <w:ind w:left="360"/>
        <w:rPr>
          <w:rFonts w:cs="Times New Roman"/>
          <w:szCs w:val="24"/>
        </w:rPr>
      </w:pPr>
      <w:r>
        <w:rPr>
          <w:rFonts w:cs="Times New Roman"/>
          <w:szCs w:val="24"/>
        </w:rPr>
        <w:t>Supported the system until its total decommission</w:t>
      </w:r>
    </w:p>
    <w:p w:rsidR="00115D42" w:rsidRDefault="00115D42">
      <w:pPr>
        <w:pStyle w:val="ListParagraph"/>
        <w:numPr>
          <w:ilvl w:val="0"/>
          <w:numId w:val="6"/>
        </w:numPr>
        <w:spacing w:after="0"/>
        <w:ind w:left="360"/>
        <w:rPr>
          <w:rFonts w:cs="Times New Roman"/>
          <w:szCs w:val="24"/>
        </w:rPr>
      </w:pPr>
      <w:r>
        <w:rPr>
          <w:rFonts w:cs="Times New Roman"/>
          <w:szCs w:val="24"/>
        </w:rPr>
        <w:t>Assisted in step-by-step migration of dataflow into another new systems</w:t>
      </w:r>
    </w:p>
    <w:p w:rsidR="00115D42" w:rsidRDefault="00115D42">
      <w:pPr>
        <w:pStyle w:val="ListParagraph"/>
        <w:numPr>
          <w:ilvl w:val="0"/>
          <w:numId w:val="6"/>
        </w:numPr>
        <w:spacing w:after="0"/>
        <w:ind w:left="360"/>
        <w:rPr>
          <w:rFonts w:cs="Times New Roman"/>
          <w:szCs w:val="24"/>
        </w:rPr>
      </w:pPr>
      <w:r>
        <w:rPr>
          <w:rFonts w:cs="Times New Roman"/>
          <w:szCs w:val="24"/>
        </w:rPr>
        <w:t>Maintained legacy code in C, C++, Objective C, Perl, C Shell</w:t>
      </w:r>
    </w:p>
    <w:p w:rsidR="00115D42" w:rsidRDefault="00115D42">
      <w:pPr>
        <w:pStyle w:val="ListParagraph"/>
        <w:numPr>
          <w:ilvl w:val="0"/>
          <w:numId w:val="6"/>
        </w:numPr>
        <w:spacing w:after="0"/>
        <w:ind w:left="360"/>
        <w:rPr>
          <w:rFonts w:cs="Times New Roman"/>
          <w:szCs w:val="24"/>
        </w:rPr>
      </w:pPr>
      <w:r>
        <w:rPr>
          <w:rFonts w:cs="Times New Roman"/>
          <w:szCs w:val="24"/>
        </w:rPr>
        <w:t>Fixed a number of defects in source code</w:t>
      </w:r>
    </w:p>
    <w:p w:rsidR="00115D42" w:rsidRDefault="00115D42">
      <w:pPr>
        <w:pStyle w:val="ListParagraph"/>
        <w:numPr>
          <w:ilvl w:val="0"/>
          <w:numId w:val="6"/>
        </w:numPr>
        <w:spacing w:after="0"/>
        <w:ind w:left="360"/>
        <w:rPr>
          <w:rFonts w:cs="Times New Roman"/>
          <w:szCs w:val="24"/>
        </w:rPr>
      </w:pPr>
      <w:r>
        <w:rPr>
          <w:rFonts w:cs="Times New Roman"/>
          <w:szCs w:val="24"/>
        </w:rPr>
        <w:t>Implemented a number of stubs and connectors for new systems integration</w:t>
      </w:r>
    </w:p>
    <w:p w:rsidR="00115D42" w:rsidRDefault="00115D42">
      <w:pPr>
        <w:pStyle w:val="ListParagraph"/>
        <w:numPr>
          <w:ilvl w:val="0"/>
          <w:numId w:val="6"/>
        </w:numPr>
        <w:spacing w:after="0"/>
        <w:ind w:left="360"/>
        <w:rPr>
          <w:rFonts w:cs="Times New Roman"/>
          <w:szCs w:val="24"/>
        </w:rPr>
      </w:pPr>
      <w:r>
        <w:rPr>
          <w:rFonts w:cs="Times New Roman"/>
          <w:szCs w:val="24"/>
        </w:rPr>
        <w:t>Obtained knowledge of pricing of FI, FX derivatives</w:t>
      </w:r>
    </w:p>
    <w:p w:rsidR="00115D42" w:rsidRDefault="00115D42">
      <w:pPr>
        <w:spacing w:after="0"/>
        <w:rPr>
          <w:rFonts w:cs="Times New Roman"/>
          <w:szCs w:val="24"/>
        </w:rPr>
      </w:pPr>
      <w:r>
        <w:rPr>
          <w:rFonts w:cs="Times New Roman"/>
          <w:szCs w:val="24"/>
        </w:rPr>
        <w:t>Environment: C++, C, Objective C, Perl, FIX, TCP/IP, Socket, Crontab, UML, Oracle, Sybase,</w:t>
      </w:r>
    </w:p>
    <w:p w:rsidR="00115D42" w:rsidRDefault="00115D42">
      <w:pPr>
        <w:spacing w:after="0"/>
        <w:rPr>
          <w:rFonts w:cs="Times New Roman"/>
          <w:szCs w:val="24"/>
        </w:rPr>
      </w:pPr>
      <w:r>
        <w:rPr>
          <w:rFonts w:cs="Times New Roman"/>
          <w:szCs w:val="24"/>
        </w:rPr>
        <w:t xml:space="preserve">              MS SQL Server, C Shell, Jira, Confluence, Solaris</w:t>
      </w:r>
    </w:p>
    <w:p w:rsidR="003050FA" w:rsidRDefault="003050FA">
      <w:pPr>
        <w:spacing w:after="0"/>
        <w:contextualSpacing/>
        <w:rPr>
          <w:rFonts w:cs="Times New Roman"/>
          <w:szCs w:val="24"/>
        </w:rPr>
      </w:pPr>
    </w:p>
    <w:p w:rsidR="00115D42" w:rsidRDefault="00115D42">
      <w:pPr>
        <w:spacing w:after="0"/>
        <w:contextualSpacing/>
        <w:rPr>
          <w:rFonts w:cs="Times New Roman"/>
          <w:szCs w:val="24"/>
        </w:rPr>
      </w:pPr>
      <w:r>
        <w:rPr>
          <w:rFonts w:cs="Times New Roman"/>
          <w:szCs w:val="24"/>
        </w:rPr>
        <w:t>System: Ultrabond</w:t>
      </w:r>
    </w:p>
    <w:p w:rsidR="00115D42" w:rsidRDefault="00115D42">
      <w:pPr>
        <w:spacing w:after="0"/>
        <w:contextualSpacing/>
        <w:rPr>
          <w:rFonts w:cs="Times New Roman"/>
          <w:szCs w:val="24"/>
        </w:rPr>
      </w:pPr>
      <w:r>
        <w:rPr>
          <w:rFonts w:cs="Times New Roman"/>
          <w:szCs w:val="24"/>
        </w:rPr>
        <w:t>Solution for Mortgage-Backed securities data analysis designed as client-server software. Client side has Excel-like interface with tables, figures, charts and support of data import and export to common formats. Platform: C#, Windows. Server side is distributed scalable computing system with single front-end and multiple back-ends, written in C++ for Solaris and Linux. Communication layer is Tibco Rendezvous and ZeroC ICE.</w:t>
      </w:r>
    </w:p>
    <w:p w:rsidR="00115D42" w:rsidRDefault="00115D42">
      <w:pPr>
        <w:pStyle w:val="ListParagraph"/>
        <w:numPr>
          <w:ilvl w:val="0"/>
          <w:numId w:val="5"/>
        </w:numPr>
        <w:spacing w:after="0"/>
        <w:ind w:left="360"/>
        <w:rPr>
          <w:rFonts w:cs="Times New Roman"/>
          <w:szCs w:val="24"/>
        </w:rPr>
      </w:pPr>
      <w:r>
        <w:rPr>
          <w:rFonts w:cs="Times New Roman"/>
          <w:szCs w:val="24"/>
        </w:rPr>
        <w:t>Participated in planning and development of many small to medium projects</w:t>
      </w:r>
    </w:p>
    <w:p w:rsidR="00115D42" w:rsidRDefault="00115D42">
      <w:pPr>
        <w:pStyle w:val="ListParagraph"/>
        <w:numPr>
          <w:ilvl w:val="0"/>
          <w:numId w:val="5"/>
        </w:numPr>
        <w:spacing w:after="0"/>
        <w:ind w:left="360"/>
        <w:rPr>
          <w:rFonts w:cs="Times New Roman"/>
          <w:szCs w:val="24"/>
        </w:rPr>
      </w:pPr>
      <w:r>
        <w:rPr>
          <w:rFonts w:cs="Times New Roman"/>
          <w:szCs w:val="24"/>
        </w:rPr>
        <w:t xml:space="preserve">Added support of new external data feed </w:t>
      </w:r>
      <w:r>
        <w:rPr>
          <w:rFonts w:cs="Times New Roman"/>
          <w:szCs w:val="24"/>
        </w:rPr>
        <w:t>–</w:t>
      </w:r>
      <w:r>
        <w:rPr>
          <w:rFonts w:cs="Times New Roman"/>
          <w:szCs w:val="24"/>
        </w:rPr>
        <w:t xml:space="preserve"> an external database, Oracle</w:t>
      </w:r>
    </w:p>
    <w:p w:rsidR="00115D42" w:rsidRDefault="00115D42">
      <w:pPr>
        <w:pStyle w:val="ListParagraph"/>
        <w:numPr>
          <w:ilvl w:val="0"/>
          <w:numId w:val="5"/>
        </w:numPr>
        <w:spacing w:after="0"/>
        <w:ind w:left="360"/>
        <w:rPr>
          <w:rFonts w:cs="Times New Roman"/>
          <w:szCs w:val="24"/>
        </w:rPr>
      </w:pPr>
      <w:r>
        <w:rPr>
          <w:rFonts w:cs="Times New Roman"/>
          <w:szCs w:val="24"/>
        </w:rPr>
        <w:t>Developed Perl script for conversion and import of historical data form a set of files</w:t>
      </w:r>
    </w:p>
    <w:p w:rsidR="00115D42" w:rsidRDefault="00115D42">
      <w:pPr>
        <w:pStyle w:val="ListParagraph"/>
        <w:numPr>
          <w:ilvl w:val="0"/>
          <w:numId w:val="5"/>
        </w:numPr>
        <w:spacing w:after="0"/>
        <w:ind w:left="360"/>
        <w:rPr>
          <w:rFonts w:cs="Times New Roman"/>
          <w:szCs w:val="24"/>
        </w:rPr>
      </w:pPr>
      <w:r>
        <w:rPr>
          <w:rFonts w:cs="Times New Roman"/>
          <w:szCs w:val="24"/>
        </w:rPr>
        <w:t xml:space="preserve">Ported server side software for Windows </w:t>
      </w:r>
      <w:r>
        <w:rPr>
          <w:rFonts w:cs="Times New Roman"/>
          <w:szCs w:val="24"/>
        </w:rPr>
        <w:t>–</w:t>
      </w:r>
      <w:r>
        <w:rPr>
          <w:rFonts w:cs="Times New Roman"/>
          <w:szCs w:val="24"/>
        </w:rPr>
        <w:t xml:space="preserve"> the code became cross-platform </w:t>
      </w:r>
      <w:r>
        <w:rPr>
          <w:rFonts w:cs="Times New Roman"/>
          <w:szCs w:val="24"/>
        </w:rPr>
        <w:t>–</w:t>
      </w:r>
      <w:r>
        <w:rPr>
          <w:rFonts w:cs="Times New Roman"/>
          <w:szCs w:val="24"/>
        </w:rPr>
        <w:t xml:space="preserve"> Solaris, Linux, Windows</w:t>
      </w:r>
    </w:p>
    <w:p w:rsidR="00115D42" w:rsidRDefault="00115D42">
      <w:pPr>
        <w:pStyle w:val="ListParagraph"/>
        <w:numPr>
          <w:ilvl w:val="0"/>
          <w:numId w:val="5"/>
        </w:numPr>
        <w:spacing w:after="0"/>
        <w:ind w:left="360"/>
        <w:rPr>
          <w:rFonts w:cs="Times New Roman"/>
          <w:szCs w:val="24"/>
        </w:rPr>
      </w:pPr>
      <w:r>
        <w:rPr>
          <w:rFonts w:cs="Times New Roman"/>
          <w:szCs w:val="24"/>
        </w:rPr>
        <w:lastRenderedPageBreak/>
        <w:t xml:space="preserve">Implemented general cache server on C# </w:t>
      </w:r>
    </w:p>
    <w:p w:rsidR="00115D42" w:rsidRDefault="00115D42">
      <w:pPr>
        <w:pStyle w:val="ListParagraph"/>
        <w:numPr>
          <w:ilvl w:val="0"/>
          <w:numId w:val="5"/>
        </w:numPr>
        <w:spacing w:after="0"/>
        <w:ind w:left="360"/>
        <w:rPr>
          <w:rFonts w:cs="Times New Roman"/>
          <w:szCs w:val="24"/>
        </w:rPr>
      </w:pPr>
      <w:r>
        <w:rPr>
          <w:rFonts w:cs="Times New Roman"/>
          <w:szCs w:val="24"/>
        </w:rPr>
        <w:t>Worked with other teams and business users</w:t>
      </w:r>
    </w:p>
    <w:p w:rsidR="00115D42" w:rsidRDefault="00115D42">
      <w:pPr>
        <w:pStyle w:val="ListParagraph"/>
        <w:numPr>
          <w:ilvl w:val="0"/>
          <w:numId w:val="5"/>
        </w:numPr>
        <w:spacing w:after="0"/>
        <w:ind w:left="360"/>
        <w:rPr>
          <w:rFonts w:cs="Times New Roman"/>
          <w:szCs w:val="24"/>
        </w:rPr>
      </w:pPr>
      <w:r>
        <w:rPr>
          <w:rFonts w:cs="Times New Roman"/>
          <w:szCs w:val="24"/>
        </w:rPr>
        <w:t>Obtained knowledge of valuation of fixed income and in particular Mortgage-Backed securities</w:t>
      </w:r>
    </w:p>
    <w:p w:rsidR="00115D42" w:rsidRDefault="00115D42">
      <w:pPr>
        <w:spacing w:after="0"/>
        <w:rPr>
          <w:rFonts w:cs="Times New Roman"/>
          <w:szCs w:val="24"/>
        </w:rPr>
      </w:pPr>
      <w:r>
        <w:rPr>
          <w:rFonts w:cs="Times New Roman"/>
          <w:szCs w:val="24"/>
        </w:rPr>
        <w:t>Environment: C++, C#, Perl, STL, Boost, Threading, Syncfutsion, Tibco RV, ZeroC ICE, Sybase,</w:t>
      </w:r>
    </w:p>
    <w:p w:rsidR="00115D42" w:rsidRDefault="00115D42">
      <w:pPr>
        <w:spacing w:after="0"/>
        <w:rPr>
          <w:rFonts w:cs="Times New Roman"/>
          <w:szCs w:val="24"/>
        </w:rPr>
      </w:pPr>
      <w:r>
        <w:rPr>
          <w:rFonts w:cs="Times New Roman"/>
          <w:szCs w:val="24"/>
        </w:rPr>
        <w:t xml:space="preserve">              Oracle, CppUnit, NUnit, Clearcase, UML, Jira, Confluence Linux, Windows, Solaris</w:t>
      </w:r>
    </w:p>
    <w:p w:rsidR="00115D42" w:rsidRDefault="00115D42">
      <w:pPr>
        <w:spacing w:after="0"/>
        <w:contextualSpacing/>
        <w:rPr>
          <w:rFonts w:cs="Times New Roman"/>
          <w:szCs w:val="24"/>
        </w:rPr>
      </w:pPr>
    </w:p>
    <w:p w:rsidR="00115D42" w:rsidRDefault="00115D42">
      <w:pPr>
        <w:spacing w:after="0"/>
        <w:contextualSpacing/>
        <w:rPr>
          <w:rFonts w:cs="Times New Roman"/>
          <w:szCs w:val="24"/>
        </w:rPr>
      </w:pPr>
    </w:p>
    <w:p w:rsidR="00115D42" w:rsidRDefault="00115D42">
      <w:pPr>
        <w:spacing w:after="0"/>
        <w:contextualSpacing/>
        <w:rPr>
          <w:rFonts w:cs="Times New Roman"/>
          <w:szCs w:val="24"/>
        </w:rPr>
      </w:pPr>
      <w:r>
        <w:rPr>
          <w:rFonts w:cs="Times New Roman"/>
          <w:b/>
          <w:szCs w:val="24"/>
        </w:rPr>
        <w:t xml:space="preserve">2006 </w:t>
      </w:r>
      <w:r>
        <w:rPr>
          <w:rFonts w:cs="Times New Roman"/>
          <w:b/>
          <w:szCs w:val="24"/>
        </w:rPr>
        <w:t>–</w:t>
      </w:r>
      <w:r>
        <w:rPr>
          <w:rFonts w:cs="Times New Roman"/>
          <w:b/>
          <w:szCs w:val="24"/>
        </w:rPr>
        <w:t xml:space="preserve"> 2007, Senior Software Developer, CQG (</w:t>
      </w:r>
      <w:hyperlink r:id="rId12" w:history="1">
        <w:r>
          <w:rPr>
            <w:rFonts w:cs="Times New Roman"/>
            <w:b/>
            <w:color w:val="0000FF"/>
            <w:szCs w:val="24"/>
            <w:u w:val="single"/>
          </w:rPr>
          <w:t>cqg.com</w:t>
        </w:r>
      </w:hyperlink>
      <w:r>
        <w:rPr>
          <w:rFonts w:cs="Times New Roman"/>
          <w:b/>
          <w:szCs w:val="24"/>
        </w:rPr>
        <w:t>), Moscow, Russia</w:t>
      </w:r>
    </w:p>
    <w:p w:rsidR="00115D42" w:rsidRDefault="00115D42">
      <w:pPr>
        <w:spacing w:after="0"/>
        <w:contextualSpacing/>
        <w:rPr>
          <w:rFonts w:cs="Times New Roman"/>
          <w:szCs w:val="24"/>
        </w:rPr>
      </w:pPr>
      <w:r>
        <w:rPr>
          <w:rFonts w:cs="Times New Roman"/>
          <w:szCs w:val="24"/>
        </w:rPr>
        <w:t>Product: CQG for Windows</w:t>
      </w:r>
    </w:p>
    <w:p w:rsidR="00115D42" w:rsidRDefault="00115D42">
      <w:pPr>
        <w:spacing w:after="0"/>
        <w:contextualSpacing/>
        <w:rPr>
          <w:rFonts w:cs="Times New Roman"/>
          <w:szCs w:val="24"/>
        </w:rPr>
      </w:pPr>
      <w:r>
        <w:rPr>
          <w:rFonts w:cs="Times New Roman"/>
          <w:szCs w:val="24"/>
        </w:rPr>
        <w:t xml:space="preserve">Solution for all professional trader needs. It includes market coverage for futures, options, fixed income, foreign exchange, equities and indices. It incorporates several different interfaces </w:t>
      </w:r>
      <w:r>
        <w:rPr>
          <w:rFonts w:cs="Times New Roman"/>
          <w:szCs w:val="24"/>
        </w:rPr>
        <w:t>–</w:t>
      </w:r>
      <w:r>
        <w:rPr>
          <w:rFonts w:cs="Times New Roman"/>
          <w:szCs w:val="24"/>
        </w:rPr>
        <w:t xml:space="preserve"> depth-of-market order book views, charts, spreadsheets.</w:t>
      </w:r>
    </w:p>
    <w:p w:rsidR="00115D42" w:rsidRDefault="00115D42">
      <w:pPr>
        <w:pStyle w:val="ListParagraph"/>
        <w:numPr>
          <w:ilvl w:val="0"/>
          <w:numId w:val="4"/>
        </w:numPr>
        <w:spacing w:after="0"/>
        <w:ind w:left="360"/>
        <w:rPr>
          <w:rFonts w:cs="Times New Roman"/>
          <w:szCs w:val="24"/>
        </w:rPr>
      </w:pPr>
      <w:r>
        <w:rPr>
          <w:rFonts w:cs="Times New Roman"/>
          <w:szCs w:val="24"/>
        </w:rPr>
        <w:t>Guided development team of 4 people as a team lead</w:t>
      </w:r>
    </w:p>
    <w:p w:rsidR="00115D42" w:rsidRDefault="00115D42">
      <w:pPr>
        <w:pStyle w:val="ListParagraph"/>
        <w:numPr>
          <w:ilvl w:val="0"/>
          <w:numId w:val="4"/>
        </w:numPr>
        <w:spacing w:after="0"/>
        <w:ind w:left="360"/>
        <w:rPr>
          <w:rFonts w:cs="Times New Roman"/>
          <w:szCs w:val="24"/>
        </w:rPr>
      </w:pPr>
      <w:r>
        <w:rPr>
          <w:rFonts w:cs="Times New Roman"/>
          <w:szCs w:val="24"/>
        </w:rPr>
        <w:t>Performed performance analysis of the application, found several sources performance bottlenecks</w:t>
      </w:r>
    </w:p>
    <w:p w:rsidR="00115D42" w:rsidRDefault="00115D42">
      <w:pPr>
        <w:pStyle w:val="ListParagraph"/>
        <w:numPr>
          <w:ilvl w:val="0"/>
          <w:numId w:val="4"/>
        </w:numPr>
        <w:spacing w:after="0"/>
        <w:ind w:left="360"/>
        <w:rPr>
          <w:rFonts w:cs="Times New Roman"/>
          <w:szCs w:val="24"/>
        </w:rPr>
      </w:pPr>
      <w:r>
        <w:rPr>
          <w:rFonts w:cs="Times New Roman"/>
          <w:szCs w:val="24"/>
        </w:rPr>
        <w:t>Delivered 3 projects from 2 to 3 month length</w:t>
      </w:r>
    </w:p>
    <w:p w:rsidR="00115D42" w:rsidRDefault="00115D42">
      <w:pPr>
        <w:pStyle w:val="ListParagraph"/>
        <w:numPr>
          <w:ilvl w:val="0"/>
          <w:numId w:val="4"/>
        </w:numPr>
        <w:spacing w:after="0"/>
        <w:ind w:left="360"/>
        <w:rPr>
          <w:rFonts w:cs="Times New Roman"/>
          <w:szCs w:val="24"/>
        </w:rPr>
      </w:pPr>
      <w:r>
        <w:rPr>
          <w:rFonts w:cs="Times New Roman"/>
          <w:szCs w:val="24"/>
        </w:rPr>
        <w:t>Designed event based data provisioning for multithreaded user interface</w:t>
      </w:r>
    </w:p>
    <w:p w:rsidR="00115D42" w:rsidRDefault="00115D42">
      <w:pPr>
        <w:pStyle w:val="ListParagraph"/>
        <w:numPr>
          <w:ilvl w:val="0"/>
          <w:numId w:val="4"/>
        </w:numPr>
        <w:spacing w:after="0"/>
        <w:ind w:left="360"/>
        <w:rPr>
          <w:rFonts w:cs="Times New Roman"/>
          <w:szCs w:val="24"/>
        </w:rPr>
      </w:pPr>
      <w:r>
        <w:rPr>
          <w:rFonts w:cs="Times New Roman"/>
          <w:szCs w:val="24"/>
        </w:rPr>
        <w:t xml:space="preserve">Implemented new feature </w:t>
      </w:r>
      <w:r>
        <w:rPr>
          <w:rFonts w:cs="Times New Roman"/>
          <w:szCs w:val="24"/>
        </w:rPr>
        <w:t>–</w:t>
      </w:r>
      <w:r>
        <w:rPr>
          <w:rFonts w:cs="Times New Roman"/>
          <w:szCs w:val="24"/>
        </w:rPr>
        <w:t xml:space="preserve"> Greeks values on depth-of-market trading interface </w:t>
      </w:r>
      <w:r>
        <w:rPr>
          <w:rFonts w:cs="Times New Roman"/>
          <w:szCs w:val="24"/>
        </w:rPr>
        <w:t>–</w:t>
      </w:r>
      <w:r>
        <w:rPr>
          <w:rFonts w:cs="Times New Roman"/>
          <w:szCs w:val="24"/>
        </w:rPr>
        <w:t xml:space="preserve"> one additional column with corresponding valuated numbers </w:t>
      </w:r>
      <w:r>
        <w:rPr>
          <w:rFonts w:cs="Times New Roman"/>
          <w:szCs w:val="24"/>
        </w:rPr>
        <w:t>–</w:t>
      </w:r>
      <w:r>
        <w:rPr>
          <w:rFonts w:cs="Times New Roman"/>
          <w:szCs w:val="24"/>
        </w:rPr>
        <w:t xml:space="preserve"> ActiveX control</w:t>
      </w:r>
    </w:p>
    <w:p w:rsidR="00115D42" w:rsidRDefault="00115D42">
      <w:pPr>
        <w:pStyle w:val="ListParagraph"/>
        <w:numPr>
          <w:ilvl w:val="0"/>
          <w:numId w:val="4"/>
        </w:numPr>
        <w:spacing w:after="0"/>
        <w:ind w:left="360"/>
        <w:rPr>
          <w:rFonts w:cs="Times New Roman"/>
          <w:szCs w:val="24"/>
        </w:rPr>
      </w:pPr>
      <w:r>
        <w:rPr>
          <w:rFonts w:cs="Times New Roman"/>
          <w:szCs w:val="24"/>
        </w:rPr>
        <w:t xml:space="preserve">Implemented interface improvement </w:t>
      </w:r>
      <w:r>
        <w:rPr>
          <w:rFonts w:cs="Times New Roman"/>
          <w:szCs w:val="24"/>
        </w:rPr>
        <w:t>–</w:t>
      </w:r>
      <w:r>
        <w:rPr>
          <w:rFonts w:cs="Times New Roman"/>
          <w:szCs w:val="24"/>
        </w:rPr>
        <w:t xml:space="preserve"> Study Values on depth-of-market </w:t>
      </w:r>
      <w:r>
        <w:rPr>
          <w:rFonts w:cs="Times New Roman"/>
          <w:szCs w:val="24"/>
        </w:rPr>
        <w:t>–</w:t>
      </w:r>
      <w:r>
        <w:rPr>
          <w:rFonts w:cs="Times New Roman"/>
          <w:szCs w:val="24"/>
        </w:rPr>
        <w:t xml:space="preserve"> every analytic curve on chart view that has value in price units can be shown on price column of DOM trading interface </w:t>
      </w:r>
      <w:r>
        <w:rPr>
          <w:rFonts w:cs="Times New Roman"/>
          <w:szCs w:val="24"/>
        </w:rPr>
        <w:t>–</w:t>
      </w:r>
      <w:r>
        <w:rPr>
          <w:rFonts w:cs="Times New Roman"/>
          <w:szCs w:val="24"/>
        </w:rPr>
        <w:t xml:space="preserve"> ActiveX control</w:t>
      </w:r>
    </w:p>
    <w:p w:rsidR="00115D42" w:rsidRDefault="00115D42">
      <w:pPr>
        <w:pStyle w:val="ListParagraph"/>
        <w:numPr>
          <w:ilvl w:val="0"/>
          <w:numId w:val="4"/>
        </w:numPr>
        <w:spacing w:after="0"/>
        <w:ind w:left="360"/>
        <w:rPr>
          <w:rFonts w:cs="Times New Roman"/>
          <w:szCs w:val="24"/>
        </w:rPr>
      </w:pPr>
      <w:r>
        <w:rPr>
          <w:rFonts w:cs="Times New Roman"/>
          <w:szCs w:val="24"/>
        </w:rPr>
        <w:t>Used a set of well-known Design Patterns</w:t>
      </w:r>
    </w:p>
    <w:p w:rsidR="00115D42" w:rsidRDefault="00115D42">
      <w:pPr>
        <w:pStyle w:val="ListParagraph"/>
        <w:numPr>
          <w:ilvl w:val="0"/>
          <w:numId w:val="4"/>
        </w:numPr>
        <w:spacing w:after="0"/>
        <w:ind w:left="360"/>
        <w:rPr>
          <w:rFonts w:cs="Times New Roman"/>
          <w:szCs w:val="24"/>
        </w:rPr>
      </w:pPr>
      <w:r>
        <w:rPr>
          <w:rFonts w:cs="Times New Roman"/>
          <w:szCs w:val="24"/>
        </w:rPr>
        <w:t xml:space="preserve">Obtained solid knowledge of standard development process </w:t>
      </w:r>
      <w:r>
        <w:rPr>
          <w:rFonts w:cs="Times New Roman"/>
          <w:szCs w:val="24"/>
        </w:rPr>
        <w:t>–</w:t>
      </w:r>
      <w:r>
        <w:rPr>
          <w:rFonts w:cs="Times New Roman"/>
          <w:szCs w:val="24"/>
        </w:rPr>
        <w:t xml:space="preserve"> CMMI, PSP, TSP, Scrum</w:t>
      </w:r>
    </w:p>
    <w:p w:rsidR="00115D42" w:rsidRDefault="00115D42">
      <w:pPr>
        <w:pStyle w:val="ListParagraph"/>
        <w:numPr>
          <w:ilvl w:val="0"/>
          <w:numId w:val="4"/>
        </w:numPr>
        <w:spacing w:after="0"/>
        <w:ind w:left="360"/>
        <w:rPr>
          <w:rFonts w:cs="Times New Roman"/>
          <w:szCs w:val="24"/>
        </w:rPr>
      </w:pPr>
      <w:r>
        <w:rPr>
          <w:rFonts w:cs="Times New Roman"/>
          <w:szCs w:val="24"/>
        </w:rPr>
        <w:t>Obtained remarkable knowledge of financial market terminology and business processes</w:t>
      </w:r>
    </w:p>
    <w:p w:rsidR="00115D42" w:rsidRDefault="00115D42">
      <w:pPr>
        <w:spacing w:after="0"/>
        <w:rPr>
          <w:rFonts w:cs="Times New Roman"/>
          <w:szCs w:val="24"/>
        </w:rPr>
      </w:pPr>
      <w:r>
        <w:rPr>
          <w:rFonts w:cs="Times New Roman"/>
          <w:szCs w:val="24"/>
        </w:rPr>
        <w:t>Environment: C++, COM, ActiveX, STL, Boost, WTL, MFC, CVS, UML, Windows</w:t>
      </w:r>
    </w:p>
    <w:p w:rsidR="00115D42" w:rsidRDefault="00115D42">
      <w:pPr>
        <w:spacing w:after="0"/>
        <w:contextualSpacing/>
        <w:rPr>
          <w:rFonts w:cs="Times New Roman"/>
          <w:szCs w:val="24"/>
        </w:rPr>
      </w:pPr>
    </w:p>
    <w:p w:rsidR="00115D42" w:rsidRDefault="00115D42">
      <w:pPr>
        <w:spacing w:after="0"/>
        <w:contextualSpacing/>
        <w:rPr>
          <w:rFonts w:cs="Times New Roman"/>
          <w:szCs w:val="24"/>
        </w:rPr>
      </w:pPr>
      <w:r>
        <w:rPr>
          <w:rFonts w:cs="Times New Roman"/>
          <w:b/>
          <w:szCs w:val="24"/>
        </w:rPr>
        <w:t xml:space="preserve">2004 </w:t>
      </w:r>
      <w:r>
        <w:rPr>
          <w:rFonts w:cs="Times New Roman"/>
          <w:b/>
          <w:szCs w:val="24"/>
        </w:rPr>
        <w:t>–</w:t>
      </w:r>
      <w:r>
        <w:rPr>
          <w:rFonts w:cs="Times New Roman"/>
          <w:b/>
          <w:szCs w:val="24"/>
        </w:rPr>
        <w:t xml:space="preserve"> 2006, Software Developer, ABBYY (</w:t>
      </w:r>
      <w:hyperlink r:id="rId13" w:history="1">
        <w:r>
          <w:rPr>
            <w:rFonts w:cs="Times New Roman"/>
            <w:b/>
            <w:color w:val="0000FF"/>
            <w:szCs w:val="24"/>
            <w:u w:val="single"/>
          </w:rPr>
          <w:t>abbyy.com</w:t>
        </w:r>
      </w:hyperlink>
      <w:r>
        <w:rPr>
          <w:rFonts w:cs="Times New Roman"/>
          <w:b/>
          <w:szCs w:val="24"/>
        </w:rPr>
        <w:t>), Moscow, Russia</w:t>
      </w:r>
    </w:p>
    <w:p w:rsidR="00115D42" w:rsidRDefault="00115D42">
      <w:pPr>
        <w:spacing w:after="0"/>
        <w:contextualSpacing/>
        <w:rPr>
          <w:rFonts w:cs="Times New Roman"/>
          <w:szCs w:val="24"/>
        </w:rPr>
      </w:pPr>
      <w:r>
        <w:rPr>
          <w:rFonts w:cs="Times New Roman"/>
          <w:szCs w:val="24"/>
        </w:rPr>
        <w:t>Product: ABBYY Recognition Server (</w:t>
      </w:r>
      <w:hyperlink r:id="rId14" w:history="1">
        <w:r>
          <w:rPr>
            <w:rFonts w:cs="Times New Roman"/>
            <w:color w:val="0000FF"/>
            <w:szCs w:val="24"/>
            <w:u w:val="single"/>
          </w:rPr>
          <w:t>http://www.abbyy.com/recognition_server/</w:t>
        </w:r>
      </w:hyperlink>
      <w:r>
        <w:rPr>
          <w:rFonts w:cs="Times New Roman"/>
          <w:szCs w:val="24"/>
        </w:rPr>
        <w:t>)</w:t>
      </w:r>
    </w:p>
    <w:p w:rsidR="00115D42" w:rsidRDefault="00115D42">
      <w:pPr>
        <w:spacing w:after="0"/>
        <w:contextualSpacing/>
        <w:rPr>
          <w:rFonts w:cs="Times New Roman"/>
          <w:szCs w:val="24"/>
        </w:rPr>
      </w:pPr>
      <w:r>
        <w:rPr>
          <w:rFonts w:cs="Times New Roman"/>
          <w:szCs w:val="24"/>
        </w:rPr>
        <w:t>Server-based OCR solution for automated document processing designed for high volume workload with transparent scalability and fault tolerance.</w:t>
      </w:r>
    </w:p>
    <w:p w:rsidR="00115D42" w:rsidRDefault="00115D42">
      <w:pPr>
        <w:pStyle w:val="ListParagraph"/>
        <w:numPr>
          <w:ilvl w:val="0"/>
          <w:numId w:val="3"/>
        </w:numPr>
        <w:spacing w:after="0"/>
        <w:ind w:left="360"/>
        <w:rPr>
          <w:rFonts w:cs="Times New Roman"/>
          <w:szCs w:val="24"/>
        </w:rPr>
      </w:pPr>
      <w:r>
        <w:rPr>
          <w:rFonts w:cs="Times New Roman"/>
          <w:szCs w:val="24"/>
        </w:rPr>
        <w:t>Designed and implemented GUI management console for the server</w:t>
      </w:r>
    </w:p>
    <w:p w:rsidR="00115D42" w:rsidRDefault="00115D42">
      <w:pPr>
        <w:pStyle w:val="ListParagraph"/>
        <w:numPr>
          <w:ilvl w:val="0"/>
          <w:numId w:val="3"/>
        </w:numPr>
        <w:spacing w:after="0"/>
        <w:ind w:left="360"/>
        <w:rPr>
          <w:rFonts w:cs="Times New Roman"/>
          <w:szCs w:val="24"/>
        </w:rPr>
      </w:pPr>
      <w:r>
        <w:rPr>
          <w:rFonts w:cs="Times New Roman"/>
          <w:szCs w:val="24"/>
        </w:rPr>
        <w:t>Improved scalability for huge-size multipage documents processing</w:t>
      </w:r>
    </w:p>
    <w:p w:rsidR="00115D42" w:rsidRDefault="00115D42">
      <w:pPr>
        <w:pStyle w:val="ListParagraph"/>
        <w:numPr>
          <w:ilvl w:val="0"/>
          <w:numId w:val="3"/>
        </w:numPr>
        <w:spacing w:after="0"/>
        <w:ind w:left="360"/>
        <w:rPr>
          <w:rFonts w:cs="Times New Roman"/>
          <w:szCs w:val="24"/>
        </w:rPr>
      </w:pPr>
      <w:r>
        <w:rPr>
          <w:rFonts w:cs="Times New Roman"/>
          <w:szCs w:val="24"/>
        </w:rPr>
        <w:t>Ported OCR Engine from Windows to Linux</w:t>
      </w:r>
    </w:p>
    <w:p w:rsidR="00115D42" w:rsidRDefault="00115D42">
      <w:pPr>
        <w:pStyle w:val="ListParagraph"/>
        <w:numPr>
          <w:ilvl w:val="0"/>
          <w:numId w:val="3"/>
        </w:numPr>
        <w:spacing w:after="0"/>
        <w:ind w:left="360"/>
        <w:rPr>
          <w:rFonts w:cs="Times New Roman"/>
          <w:szCs w:val="24"/>
        </w:rPr>
      </w:pPr>
      <w:r>
        <w:rPr>
          <w:rFonts w:cs="Times New Roman"/>
          <w:szCs w:val="24"/>
        </w:rPr>
        <w:t>Implemented system layer API emulation for Linux</w:t>
      </w:r>
    </w:p>
    <w:p w:rsidR="00115D42" w:rsidRDefault="00115D42">
      <w:pPr>
        <w:pStyle w:val="ListParagraph"/>
        <w:numPr>
          <w:ilvl w:val="0"/>
          <w:numId w:val="3"/>
        </w:numPr>
        <w:spacing w:after="0"/>
        <w:ind w:left="360"/>
        <w:rPr>
          <w:rFonts w:cs="Times New Roman"/>
          <w:szCs w:val="24"/>
        </w:rPr>
      </w:pPr>
      <w:r>
        <w:rPr>
          <w:rFonts w:cs="Times New Roman"/>
          <w:szCs w:val="24"/>
        </w:rPr>
        <w:t>Developed compiler of Windows resource file language</w:t>
      </w:r>
    </w:p>
    <w:p w:rsidR="00115D42" w:rsidRDefault="00115D42">
      <w:pPr>
        <w:pStyle w:val="ListParagraph"/>
        <w:numPr>
          <w:ilvl w:val="0"/>
          <w:numId w:val="3"/>
        </w:numPr>
        <w:spacing w:after="0"/>
        <w:ind w:left="360"/>
        <w:rPr>
          <w:rFonts w:cs="Times New Roman"/>
          <w:szCs w:val="24"/>
        </w:rPr>
      </w:pPr>
      <w:r>
        <w:rPr>
          <w:rFonts w:cs="Times New Roman"/>
          <w:szCs w:val="24"/>
        </w:rPr>
        <w:t>Obtained remarkable knowledge of Win32 API and COM technology</w:t>
      </w:r>
    </w:p>
    <w:p w:rsidR="00115D42" w:rsidRDefault="00115D42">
      <w:pPr>
        <w:pStyle w:val="ListParagraph"/>
        <w:numPr>
          <w:ilvl w:val="0"/>
          <w:numId w:val="3"/>
        </w:numPr>
        <w:spacing w:after="0"/>
        <w:ind w:left="360"/>
        <w:rPr>
          <w:rFonts w:cs="Times New Roman"/>
          <w:szCs w:val="24"/>
        </w:rPr>
      </w:pPr>
      <w:r>
        <w:rPr>
          <w:rFonts w:cs="Times New Roman"/>
          <w:szCs w:val="24"/>
        </w:rPr>
        <w:t>Released first version of the Recognition Server</w:t>
      </w:r>
    </w:p>
    <w:p w:rsidR="00115D42" w:rsidRDefault="00115D42">
      <w:pPr>
        <w:spacing w:after="0"/>
        <w:rPr>
          <w:rFonts w:cs="Times New Roman"/>
          <w:szCs w:val="24"/>
        </w:rPr>
      </w:pPr>
      <w:r>
        <w:rPr>
          <w:rFonts w:cs="Times New Roman"/>
          <w:szCs w:val="24"/>
        </w:rPr>
        <w:t>Environment: C++, STL, MFC, ATL, COM, RPC, MMC, Windows Service, VSS, UML, Windows,</w:t>
      </w:r>
    </w:p>
    <w:p w:rsidR="00115D42" w:rsidRDefault="00115D42">
      <w:pPr>
        <w:spacing w:after="0"/>
        <w:rPr>
          <w:rFonts w:cs="Times New Roman"/>
          <w:szCs w:val="24"/>
        </w:rPr>
      </w:pPr>
      <w:r>
        <w:rPr>
          <w:rFonts w:cs="Times New Roman"/>
          <w:szCs w:val="24"/>
        </w:rPr>
        <w:t xml:space="preserve">              Linux</w:t>
      </w:r>
    </w:p>
    <w:p w:rsidR="00115D42" w:rsidRDefault="00115D42">
      <w:pPr>
        <w:spacing w:after="0"/>
        <w:contextualSpacing/>
        <w:rPr>
          <w:rFonts w:cs="Times New Roman"/>
          <w:szCs w:val="24"/>
        </w:rPr>
      </w:pPr>
    </w:p>
    <w:p w:rsidR="00115D42" w:rsidRDefault="00115D42">
      <w:pPr>
        <w:spacing w:after="0"/>
        <w:contextualSpacing/>
        <w:rPr>
          <w:rFonts w:cs="Times New Roman"/>
          <w:szCs w:val="24"/>
        </w:rPr>
      </w:pPr>
      <w:r>
        <w:rPr>
          <w:rFonts w:cs="Times New Roman"/>
          <w:b/>
          <w:szCs w:val="24"/>
        </w:rPr>
        <w:t xml:space="preserve">2001 </w:t>
      </w:r>
      <w:r>
        <w:rPr>
          <w:rFonts w:cs="Times New Roman"/>
          <w:b/>
          <w:szCs w:val="24"/>
        </w:rPr>
        <w:t>–</w:t>
      </w:r>
      <w:r>
        <w:rPr>
          <w:rFonts w:cs="Times New Roman"/>
          <w:b/>
          <w:szCs w:val="24"/>
        </w:rPr>
        <w:t xml:space="preserve"> 2004, Software Developer, Intel (</w:t>
      </w:r>
      <w:hyperlink r:id="rId15" w:history="1">
        <w:r>
          <w:rPr>
            <w:rFonts w:cs="Times New Roman"/>
            <w:b/>
            <w:color w:val="0000FF"/>
            <w:szCs w:val="24"/>
            <w:u w:val="single"/>
          </w:rPr>
          <w:t>intel.com</w:t>
        </w:r>
      </w:hyperlink>
      <w:r>
        <w:rPr>
          <w:rFonts w:cs="Times New Roman"/>
          <w:b/>
          <w:szCs w:val="24"/>
        </w:rPr>
        <w:t>), Nizhny Novgorod, Russia</w:t>
      </w:r>
    </w:p>
    <w:p w:rsidR="00115D42" w:rsidRDefault="00115D42">
      <w:pPr>
        <w:spacing w:after="0"/>
        <w:contextualSpacing/>
        <w:rPr>
          <w:rFonts w:cs="Times New Roman"/>
          <w:szCs w:val="24"/>
        </w:rPr>
      </w:pPr>
      <w:r>
        <w:rPr>
          <w:rFonts w:cs="Times New Roman"/>
          <w:szCs w:val="24"/>
        </w:rPr>
        <w:t>Product: Intel Performance Libraries (</w:t>
      </w:r>
      <w:hyperlink r:id="rId16" w:history="1">
        <w:r>
          <w:rPr>
            <w:rFonts w:cs="Times New Roman"/>
            <w:color w:val="0000FF"/>
            <w:szCs w:val="24"/>
            <w:u w:val="single"/>
          </w:rPr>
          <w:t>http://software.intel.com/en-us/articles/intel-ipp/</w:t>
        </w:r>
      </w:hyperlink>
      <w:r>
        <w:rPr>
          <w:rFonts w:cs="Times New Roman"/>
          <w:szCs w:val="24"/>
        </w:rPr>
        <w:t>)</w:t>
      </w:r>
    </w:p>
    <w:p w:rsidR="00115D42" w:rsidRDefault="00115D42">
      <w:pPr>
        <w:spacing w:after="0"/>
        <w:contextualSpacing/>
        <w:rPr>
          <w:rFonts w:cs="Times New Roman"/>
          <w:szCs w:val="24"/>
        </w:rPr>
      </w:pPr>
      <w:r>
        <w:rPr>
          <w:rFonts w:cs="Times New Roman"/>
          <w:szCs w:val="24"/>
        </w:rPr>
        <w:t>Highly optimized cross-platform software functions for multimedia, data processing, and communications applications.</w:t>
      </w:r>
    </w:p>
    <w:p w:rsidR="00115D42" w:rsidRDefault="00115D42">
      <w:pPr>
        <w:pStyle w:val="ListParagraph"/>
        <w:numPr>
          <w:ilvl w:val="0"/>
          <w:numId w:val="2"/>
        </w:numPr>
        <w:spacing w:after="0"/>
        <w:ind w:left="360"/>
        <w:rPr>
          <w:rFonts w:cs="Times New Roman"/>
          <w:szCs w:val="24"/>
        </w:rPr>
      </w:pPr>
      <w:r>
        <w:rPr>
          <w:rFonts w:cs="Times New Roman"/>
          <w:szCs w:val="24"/>
        </w:rPr>
        <w:t>Obtained outstanding experience in software performance analysis and optimization</w:t>
      </w:r>
    </w:p>
    <w:p w:rsidR="00115D42" w:rsidRDefault="00115D42">
      <w:pPr>
        <w:pStyle w:val="ListParagraph"/>
        <w:numPr>
          <w:ilvl w:val="0"/>
          <w:numId w:val="2"/>
        </w:numPr>
        <w:spacing w:after="0"/>
        <w:ind w:left="360"/>
        <w:rPr>
          <w:rFonts w:cs="Times New Roman"/>
          <w:szCs w:val="24"/>
        </w:rPr>
      </w:pPr>
      <w:r>
        <w:rPr>
          <w:rFonts w:cs="Times New Roman"/>
          <w:szCs w:val="24"/>
        </w:rPr>
        <w:t>Implemented and highly optimized diverse functions for Intel processors: Pentium 4, Itanium, XScale</w:t>
      </w:r>
    </w:p>
    <w:p w:rsidR="00115D42" w:rsidRDefault="00115D42">
      <w:pPr>
        <w:pStyle w:val="ListParagraph"/>
        <w:numPr>
          <w:ilvl w:val="0"/>
          <w:numId w:val="2"/>
        </w:numPr>
        <w:spacing w:after="0"/>
        <w:ind w:left="360"/>
        <w:rPr>
          <w:rFonts w:cs="Times New Roman"/>
          <w:szCs w:val="24"/>
        </w:rPr>
      </w:pPr>
      <w:r>
        <w:rPr>
          <w:rFonts w:cs="Times New Roman"/>
          <w:szCs w:val="24"/>
        </w:rPr>
        <w:t>Implemented algorithms for matrix processing, video processing, cryptography, big number arithmetic, XML processing</w:t>
      </w:r>
    </w:p>
    <w:p w:rsidR="00115D42" w:rsidRDefault="00115D42">
      <w:pPr>
        <w:pStyle w:val="ListParagraph"/>
        <w:numPr>
          <w:ilvl w:val="0"/>
          <w:numId w:val="2"/>
        </w:numPr>
        <w:spacing w:after="0"/>
        <w:ind w:left="360"/>
        <w:rPr>
          <w:rFonts w:cs="Times New Roman"/>
          <w:szCs w:val="24"/>
        </w:rPr>
      </w:pPr>
      <w:r>
        <w:rPr>
          <w:rFonts w:cs="Times New Roman"/>
          <w:szCs w:val="24"/>
        </w:rPr>
        <w:t>Participated in delivery of 4 major releases of Performance Libraries</w:t>
      </w:r>
    </w:p>
    <w:p w:rsidR="00115D42" w:rsidRDefault="00115D42">
      <w:pPr>
        <w:pStyle w:val="ListParagraph"/>
        <w:numPr>
          <w:ilvl w:val="0"/>
          <w:numId w:val="2"/>
        </w:numPr>
        <w:spacing w:after="0"/>
        <w:ind w:left="360"/>
        <w:rPr>
          <w:rFonts w:cs="Times New Roman"/>
          <w:szCs w:val="24"/>
        </w:rPr>
      </w:pPr>
      <w:r>
        <w:rPr>
          <w:rFonts w:cs="Times New Roman"/>
          <w:szCs w:val="24"/>
        </w:rPr>
        <w:lastRenderedPageBreak/>
        <w:t>Performed competitive performance analysis of MySQL engine built with GCC vs. Intel C++ Compiler. That was done for joint project of Intel Compiler team &amp; MySQL</w:t>
      </w:r>
    </w:p>
    <w:p w:rsidR="00115D42" w:rsidRDefault="00115D42">
      <w:pPr>
        <w:pStyle w:val="ListParagraph"/>
        <w:numPr>
          <w:ilvl w:val="0"/>
          <w:numId w:val="2"/>
        </w:numPr>
        <w:spacing w:after="0"/>
        <w:ind w:left="360"/>
        <w:rPr>
          <w:rFonts w:cs="Times New Roman"/>
          <w:szCs w:val="24"/>
        </w:rPr>
      </w:pPr>
      <w:r>
        <w:rPr>
          <w:rFonts w:cs="Times New Roman"/>
          <w:szCs w:val="24"/>
        </w:rPr>
        <w:t>Designed several libraries including cryptography and XML processing</w:t>
      </w:r>
    </w:p>
    <w:p w:rsidR="00115D42" w:rsidRDefault="00115D42">
      <w:pPr>
        <w:pStyle w:val="ListParagraph"/>
        <w:numPr>
          <w:ilvl w:val="0"/>
          <w:numId w:val="2"/>
        </w:numPr>
        <w:spacing w:after="0"/>
        <w:ind w:left="360"/>
        <w:rPr>
          <w:rFonts w:cs="Times New Roman"/>
          <w:szCs w:val="24"/>
        </w:rPr>
      </w:pPr>
      <w:r>
        <w:rPr>
          <w:rFonts w:cs="Times New Roman"/>
          <w:szCs w:val="24"/>
        </w:rPr>
        <w:t>Acquired deep knowledge of cross-platform software development</w:t>
      </w:r>
    </w:p>
    <w:p w:rsidR="00115D42" w:rsidRDefault="00115D42">
      <w:pPr>
        <w:pStyle w:val="ListParagraph"/>
        <w:numPr>
          <w:ilvl w:val="0"/>
          <w:numId w:val="2"/>
        </w:numPr>
        <w:spacing w:after="0"/>
        <w:ind w:left="360"/>
        <w:rPr>
          <w:rFonts w:cs="Times New Roman"/>
          <w:szCs w:val="24"/>
        </w:rPr>
      </w:pPr>
      <w:r>
        <w:rPr>
          <w:rFonts w:cs="Times New Roman"/>
          <w:szCs w:val="24"/>
        </w:rPr>
        <w:t xml:space="preserve">Investigated new technology </w:t>
      </w:r>
      <w:r>
        <w:rPr>
          <w:rFonts w:cs="Times New Roman"/>
          <w:szCs w:val="24"/>
        </w:rPr>
        <w:t>–</w:t>
      </w:r>
      <w:r>
        <w:rPr>
          <w:rFonts w:cs="Times New Roman"/>
          <w:szCs w:val="24"/>
        </w:rPr>
        <w:t xml:space="preserve"> .Net </w:t>
      </w:r>
      <w:r>
        <w:rPr>
          <w:rFonts w:cs="Times New Roman"/>
          <w:szCs w:val="24"/>
        </w:rPr>
        <w:t>–</w:t>
      </w:r>
      <w:r>
        <w:rPr>
          <w:rFonts w:cs="Times New Roman"/>
          <w:szCs w:val="24"/>
        </w:rPr>
        <w:t xml:space="preserve"> using open source implementation from Microsoft</w:t>
      </w:r>
    </w:p>
    <w:p w:rsidR="00115D42" w:rsidRDefault="00115D42">
      <w:pPr>
        <w:pStyle w:val="ListParagraph"/>
        <w:numPr>
          <w:ilvl w:val="0"/>
          <w:numId w:val="2"/>
        </w:numPr>
        <w:spacing w:after="0"/>
        <w:ind w:left="360"/>
        <w:rPr>
          <w:rFonts w:cs="Times New Roman"/>
          <w:szCs w:val="24"/>
        </w:rPr>
      </w:pPr>
      <w:r>
        <w:rPr>
          <w:rFonts w:cs="Times New Roman"/>
          <w:szCs w:val="24"/>
        </w:rPr>
        <w:t>Proposed a set of improvements for .Net Framework that highlight Intel performance values</w:t>
      </w:r>
    </w:p>
    <w:p w:rsidR="00115D42" w:rsidRDefault="00115D42">
      <w:pPr>
        <w:pStyle w:val="ListParagraph"/>
        <w:numPr>
          <w:ilvl w:val="0"/>
          <w:numId w:val="2"/>
        </w:numPr>
        <w:spacing w:after="0"/>
        <w:ind w:left="360"/>
        <w:rPr>
          <w:rFonts w:cs="Times New Roman"/>
          <w:szCs w:val="24"/>
        </w:rPr>
      </w:pPr>
      <w:r>
        <w:rPr>
          <w:rFonts w:cs="Times New Roman"/>
          <w:szCs w:val="24"/>
        </w:rPr>
        <w:t>Obtained important experience of working in a global organization and performing to its corporate values</w:t>
      </w:r>
    </w:p>
    <w:p w:rsidR="00115D42" w:rsidRDefault="00115D42">
      <w:pPr>
        <w:pStyle w:val="ListParagraph"/>
        <w:numPr>
          <w:ilvl w:val="0"/>
          <w:numId w:val="2"/>
        </w:numPr>
        <w:spacing w:after="0"/>
        <w:ind w:left="360"/>
        <w:rPr>
          <w:rFonts w:cs="Times New Roman"/>
          <w:szCs w:val="24"/>
        </w:rPr>
      </w:pPr>
      <w:r>
        <w:rPr>
          <w:rFonts w:cs="Times New Roman"/>
          <w:szCs w:val="24"/>
        </w:rPr>
        <w:t>Coordinated team work of 4 developers</w:t>
      </w:r>
    </w:p>
    <w:p w:rsidR="00115D42" w:rsidRDefault="00115D42">
      <w:pPr>
        <w:pStyle w:val="ListParagraph"/>
        <w:numPr>
          <w:ilvl w:val="0"/>
          <w:numId w:val="2"/>
        </w:numPr>
        <w:spacing w:after="0"/>
        <w:ind w:left="360"/>
        <w:rPr>
          <w:rFonts w:cs="Times New Roman"/>
          <w:szCs w:val="24"/>
        </w:rPr>
      </w:pPr>
      <w:r>
        <w:rPr>
          <w:rFonts w:cs="Times New Roman"/>
          <w:szCs w:val="24"/>
        </w:rPr>
        <w:t>Honored with a Very Special Thanks Award</w:t>
      </w:r>
    </w:p>
    <w:p w:rsidR="00115D42" w:rsidRDefault="00115D42">
      <w:pPr>
        <w:spacing w:after="0"/>
        <w:rPr>
          <w:rFonts w:cs="Times New Roman"/>
          <w:szCs w:val="24"/>
        </w:rPr>
      </w:pPr>
      <w:r>
        <w:rPr>
          <w:rFonts w:cs="Times New Roman"/>
          <w:szCs w:val="24"/>
        </w:rPr>
        <w:t>Environment: C, C++, C#, Java, P/Invoke, JNI, Assembler, VSS, CVS, StarTeam, BitKeeper,</w:t>
      </w:r>
    </w:p>
    <w:p w:rsidR="00115D42" w:rsidRDefault="00115D42">
      <w:pPr>
        <w:spacing w:after="0"/>
        <w:rPr>
          <w:rFonts w:cs="Times New Roman"/>
          <w:szCs w:val="24"/>
        </w:rPr>
      </w:pPr>
      <w:r>
        <w:rPr>
          <w:rFonts w:cs="Times New Roman"/>
          <w:szCs w:val="24"/>
        </w:rPr>
        <w:t xml:space="preserve">              NUnit, JUnit, Rational Purify, Intel VTune, UML, Windows, Linux, PVSC Tracker,</w:t>
      </w:r>
    </w:p>
    <w:p w:rsidR="00115D42" w:rsidRDefault="00115D42">
      <w:pPr>
        <w:spacing w:after="0"/>
        <w:rPr>
          <w:rFonts w:cs="Times New Roman"/>
          <w:szCs w:val="24"/>
        </w:rPr>
      </w:pPr>
      <w:r>
        <w:rPr>
          <w:rFonts w:cs="Times New Roman"/>
          <w:szCs w:val="24"/>
        </w:rPr>
        <w:t xml:space="preserve">              Agile, XP</w:t>
      </w:r>
    </w:p>
    <w:p w:rsidR="00115D42" w:rsidRDefault="00115D42">
      <w:pPr>
        <w:spacing w:after="0"/>
        <w:contextualSpacing/>
        <w:rPr>
          <w:rFonts w:cs="Times New Roman"/>
          <w:szCs w:val="24"/>
        </w:rPr>
      </w:pPr>
    </w:p>
    <w:p w:rsidR="00115D42" w:rsidRDefault="00115D42">
      <w:pPr>
        <w:spacing w:after="0"/>
        <w:contextualSpacing/>
        <w:rPr>
          <w:rFonts w:cs="Times New Roman"/>
          <w:szCs w:val="24"/>
        </w:rPr>
      </w:pPr>
      <w:r>
        <w:rPr>
          <w:rFonts w:cs="Times New Roman"/>
          <w:b/>
          <w:szCs w:val="24"/>
        </w:rPr>
        <w:t>EDUCATION &amp; SERTIFICATIONS</w:t>
      </w:r>
    </w:p>
    <w:p w:rsidR="00115D42" w:rsidRDefault="00115D42">
      <w:pPr>
        <w:spacing w:after="0"/>
        <w:contextualSpacing/>
        <w:rPr>
          <w:rFonts w:cs="Times New Roman"/>
          <w:szCs w:val="24"/>
        </w:rPr>
      </w:pPr>
    </w:p>
    <w:p w:rsidR="00115D42" w:rsidRDefault="00115D42">
      <w:pPr>
        <w:spacing w:after="0"/>
        <w:contextualSpacing/>
        <w:rPr>
          <w:rFonts w:cs="Times New Roman"/>
          <w:szCs w:val="24"/>
        </w:rPr>
      </w:pPr>
      <w:r>
        <w:rPr>
          <w:rFonts w:cs="Times New Roman"/>
          <w:szCs w:val="24"/>
        </w:rPr>
        <w:t xml:space="preserve">2001 </w:t>
      </w:r>
      <w:r>
        <w:rPr>
          <w:rFonts w:cs="Times New Roman"/>
          <w:szCs w:val="24"/>
        </w:rPr>
        <w:t>–</w:t>
      </w:r>
      <w:r>
        <w:rPr>
          <w:rFonts w:cs="Times New Roman"/>
          <w:szCs w:val="24"/>
        </w:rPr>
        <w:t xml:space="preserve"> MS in Physics, Moscow Institute of Engineering Physics, Russia</w:t>
      </w:r>
    </w:p>
    <w:p w:rsidR="00115D42" w:rsidRDefault="00115D42">
      <w:pPr>
        <w:spacing w:after="0"/>
        <w:contextualSpacing/>
        <w:rPr>
          <w:rFonts w:cs="Times New Roman"/>
          <w:szCs w:val="24"/>
        </w:rPr>
      </w:pPr>
    </w:p>
    <w:p w:rsidR="00115D42" w:rsidRDefault="00115D42">
      <w:pPr>
        <w:spacing w:after="0"/>
        <w:contextualSpacing/>
        <w:jc w:val="center"/>
        <w:rPr>
          <w:rFonts w:cs="Times New Roman"/>
          <w:szCs w:val="24"/>
        </w:rPr>
      </w:pPr>
      <w:r>
        <w:rPr>
          <w:rFonts w:cs="Times New Roman"/>
          <w:szCs w:val="24"/>
        </w:rPr>
        <w:t>EXCELLENT REFERENCES AVAILABLE UPON REQUEST</w:t>
      </w:r>
    </w:p>
    <w:sectPr w:rsidR="00115D42">
      <w:type w:val="continuous"/>
      <w:pgSz w:w="12240" w:h="15840"/>
      <w:pgMar w:top="1134" w:right="850" w:bottom="1134" w:left="1701" w:header="720" w:footer="720" w:gutter="0"/>
      <w:cols w:space="720"/>
      <w:formProt w:val="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F4B" w:rsidRDefault="00A63F4B">
      <w:pPr>
        <w:spacing w:after="0"/>
      </w:pPr>
      <w:r>
        <w:separator/>
      </w:r>
    </w:p>
  </w:endnote>
  <w:endnote w:type="continuationSeparator" w:id="0">
    <w:p w:rsidR="00A63F4B" w:rsidRDefault="00A63F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0000000000000000000"/>
    <w:charset w:val="CC"/>
    <w:family w:val="roman"/>
    <w:notTrueType/>
    <w:pitch w:val="variable"/>
    <w:sig w:usb0="00000201" w:usb1="00000000" w:usb2="00000000" w:usb3="00000000" w:csb0="00000004"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Symbol">
    <w:altName w:val="Arial Unicode MS"/>
    <w:panose1 w:val="00000000000000000000"/>
    <w:charset w:val="02"/>
    <w:family w:val="auto"/>
    <w:notTrueType/>
    <w:pitch w:val="default"/>
  </w:font>
  <w:font w:name="Liberation Sans">
    <w:altName w:val="Arial"/>
    <w:panose1 w:val="00000000000000000000"/>
    <w:charset w:val="CC"/>
    <w:family w:val="swiss"/>
    <w:notTrueType/>
    <w:pitch w:val="variable"/>
    <w:sig w:usb0="00000201" w:usb1="00000000" w:usb2="00000000" w:usb3="00000000" w:csb0="00000004"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F4B" w:rsidRPr="00A63F4B" w:rsidRDefault="00A63F4B">
      <w:pPr>
        <w:widowControl w:val="0"/>
        <w:spacing w:after="0"/>
        <w:rPr>
          <w:rFonts w:ascii="Liberation Serif" w:cs="Times New Roman"/>
          <w:kern w:val="0"/>
          <w:sz w:val="24"/>
          <w:szCs w:val="24"/>
        </w:rPr>
      </w:pPr>
    </w:p>
  </w:footnote>
  <w:footnote w:type="continuationSeparator" w:id="0">
    <w:p w:rsidR="00A63F4B" w:rsidRDefault="00A63F4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ind w:left="720" w:hanging="360"/>
      </w:pPr>
      <w:rPr>
        <w:rFonts w:ascii="Symbol" w:hAnsi="Symbol"/>
      </w:rPr>
    </w:lvl>
    <w:lvl w:ilvl="1">
      <w:start w:val="1"/>
      <w:numFmt w:val="bullet"/>
      <w:lvlText w:val="o"/>
      <w:lvlJc w:val="left"/>
      <w:pPr>
        <w:ind w:left="1080" w:hanging="360"/>
      </w:pPr>
      <w:rPr>
        <w:rFonts w:ascii="Liberation Serif" w:hAnsi="Liberation Serif"/>
      </w:rPr>
    </w:lvl>
    <w:lvl w:ilvl="2">
      <w:start w:val="1"/>
      <w:numFmt w:val="bullet"/>
      <w:lvlText w:val=""/>
      <w:lvlJc w:val="left"/>
      <w:pPr>
        <w:ind w:left="1440" w:hanging="360"/>
      </w:pPr>
      <w:rPr>
        <w:rFonts w:ascii="Liberation Serif" w:hAnsi="Liberation Serif"/>
      </w:rPr>
    </w:lvl>
    <w:lvl w:ilvl="3">
      <w:start w:val="1"/>
      <w:numFmt w:val="bullet"/>
      <w:lvlText w:val=""/>
      <w:lvlJc w:val="left"/>
      <w:pPr>
        <w:ind w:left="1800" w:hanging="360"/>
      </w:pPr>
      <w:rPr>
        <w:rFonts w:ascii="Symbol" w:hAnsi="Symbol"/>
      </w:rPr>
    </w:lvl>
    <w:lvl w:ilvl="4">
      <w:start w:val="1"/>
      <w:numFmt w:val="bullet"/>
      <w:lvlText w:val="o"/>
      <w:lvlJc w:val="left"/>
      <w:pPr>
        <w:ind w:left="2160" w:hanging="360"/>
      </w:pPr>
      <w:rPr>
        <w:rFonts w:ascii="Liberation Serif" w:hAnsi="Liberation Serif"/>
      </w:rPr>
    </w:lvl>
    <w:lvl w:ilvl="5">
      <w:start w:val="1"/>
      <w:numFmt w:val="bullet"/>
      <w:lvlText w:val=""/>
      <w:lvlJc w:val="left"/>
      <w:pPr>
        <w:ind w:left="2520" w:hanging="360"/>
      </w:pPr>
      <w:rPr>
        <w:rFonts w:ascii="Liberation Serif" w:hAnsi="Liberation Serif"/>
      </w:rPr>
    </w:lvl>
    <w:lvl w:ilvl="6">
      <w:start w:val="1"/>
      <w:numFmt w:val="bullet"/>
      <w:lvlText w:val=""/>
      <w:lvlJc w:val="left"/>
      <w:pPr>
        <w:ind w:left="2880" w:hanging="360"/>
      </w:pPr>
      <w:rPr>
        <w:rFonts w:ascii="Symbol" w:hAnsi="Symbol"/>
      </w:rPr>
    </w:lvl>
    <w:lvl w:ilvl="7">
      <w:start w:val="1"/>
      <w:numFmt w:val="bullet"/>
      <w:lvlText w:val="o"/>
      <w:lvlJc w:val="left"/>
      <w:pPr>
        <w:ind w:left="3240" w:hanging="360"/>
      </w:pPr>
      <w:rPr>
        <w:rFonts w:ascii="Liberation Serif" w:hAnsi="Liberation Serif"/>
      </w:rPr>
    </w:lvl>
    <w:lvl w:ilvl="8">
      <w:start w:val="1"/>
      <w:numFmt w:val="bullet"/>
      <w:lvlText w:val=""/>
      <w:lvlJc w:val="left"/>
      <w:pPr>
        <w:ind w:left="3600" w:hanging="360"/>
      </w:pPr>
      <w:rPr>
        <w:rFonts w:ascii="Liberation Serif" w:hAnsi="Liberation Serif"/>
      </w:rPr>
    </w:lvl>
  </w:abstractNum>
  <w:abstractNum w:abstractNumId="1" w15:restartNumberingAfterBreak="0">
    <w:nsid w:val="00000002"/>
    <w:multiLevelType w:val="multilevel"/>
    <w:tmpl w:val="00000002"/>
    <w:lvl w:ilvl="0">
      <w:start w:val="1"/>
      <w:numFmt w:val="bullet"/>
      <w:lvlText w:val=""/>
      <w:lvlJc w:val="left"/>
      <w:pPr>
        <w:ind w:left="720" w:hanging="360"/>
      </w:pPr>
      <w:rPr>
        <w:rFonts w:ascii="Symbol" w:hAnsi="Symbol"/>
      </w:rPr>
    </w:lvl>
    <w:lvl w:ilvl="1">
      <w:start w:val="1"/>
      <w:numFmt w:val="bullet"/>
      <w:lvlText w:val="o"/>
      <w:lvlJc w:val="left"/>
      <w:pPr>
        <w:ind w:left="1080" w:hanging="360"/>
      </w:pPr>
      <w:rPr>
        <w:rFonts w:ascii="Liberation Serif" w:hAnsi="Liberation Serif"/>
      </w:rPr>
    </w:lvl>
    <w:lvl w:ilvl="2">
      <w:start w:val="1"/>
      <w:numFmt w:val="bullet"/>
      <w:lvlText w:val=""/>
      <w:lvlJc w:val="left"/>
      <w:pPr>
        <w:ind w:left="1440" w:hanging="360"/>
      </w:pPr>
      <w:rPr>
        <w:rFonts w:ascii="Liberation Serif" w:hAnsi="Liberation Serif"/>
      </w:rPr>
    </w:lvl>
    <w:lvl w:ilvl="3">
      <w:start w:val="1"/>
      <w:numFmt w:val="bullet"/>
      <w:lvlText w:val=""/>
      <w:lvlJc w:val="left"/>
      <w:pPr>
        <w:ind w:left="1800" w:hanging="360"/>
      </w:pPr>
      <w:rPr>
        <w:rFonts w:ascii="Symbol" w:hAnsi="Symbol"/>
      </w:rPr>
    </w:lvl>
    <w:lvl w:ilvl="4">
      <w:start w:val="1"/>
      <w:numFmt w:val="bullet"/>
      <w:lvlText w:val="o"/>
      <w:lvlJc w:val="left"/>
      <w:pPr>
        <w:ind w:left="2160" w:hanging="360"/>
      </w:pPr>
      <w:rPr>
        <w:rFonts w:ascii="Liberation Serif" w:hAnsi="Liberation Serif"/>
      </w:rPr>
    </w:lvl>
    <w:lvl w:ilvl="5">
      <w:start w:val="1"/>
      <w:numFmt w:val="bullet"/>
      <w:lvlText w:val=""/>
      <w:lvlJc w:val="left"/>
      <w:pPr>
        <w:ind w:left="2520" w:hanging="360"/>
      </w:pPr>
      <w:rPr>
        <w:rFonts w:ascii="Liberation Serif" w:hAnsi="Liberation Serif"/>
      </w:rPr>
    </w:lvl>
    <w:lvl w:ilvl="6">
      <w:start w:val="1"/>
      <w:numFmt w:val="bullet"/>
      <w:lvlText w:val=""/>
      <w:lvlJc w:val="left"/>
      <w:pPr>
        <w:ind w:left="2880" w:hanging="360"/>
      </w:pPr>
      <w:rPr>
        <w:rFonts w:ascii="Symbol" w:hAnsi="Symbol"/>
      </w:rPr>
    </w:lvl>
    <w:lvl w:ilvl="7">
      <w:start w:val="1"/>
      <w:numFmt w:val="bullet"/>
      <w:lvlText w:val="o"/>
      <w:lvlJc w:val="left"/>
      <w:pPr>
        <w:ind w:left="3240" w:hanging="360"/>
      </w:pPr>
      <w:rPr>
        <w:rFonts w:ascii="Liberation Serif" w:hAnsi="Liberation Serif"/>
      </w:rPr>
    </w:lvl>
    <w:lvl w:ilvl="8">
      <w:start w:val="1"/>
      <w:numFmt w:val="bullet"/>
      <w:lvlText w:val=""/>
      <w:lvlJc w:val="left"/>
      <w:pPr>
        <w:ind w:left="3600" w:hanging="360"/>
      </w:pPr>
      <w:rPr>
        <w:rFonts w:ascii="Liberation Serif" w:hAnsi="Liberation Serif"/>
      </w:rPr>
    </w:lvl>
  </w:abstractNum>
  <w:abstractNum w:abstractNumId="2" w15:restartNumberingAfterBreak="0">
    <w:nsid w:val="00000003"/>
    <w:multiLevelType w:val="multilevel"/>
    <w:tmpl w:val="00000003"/>
    <w:lvl w:ilvl="0">
      <w:start w:val="1"/>
      <w:numFmt w:val="bullet"/>
      <w:lvlText w:val=""/>
      <w:lvlJc w:val="left"/>
      <w:pPr>
        <w:ind w:left="720" w:hanging="360"/>
      </w:pPr>
      <w:rPr>
        <w:rFonts w:ascii="Symbol" w:hAnsi="Symbol"/>
      </w:rPr>
    </w:lvl>
    <w:lvl w:ilvl="1">
      <w:start w:val="1"/>
      <w:numFmt w:val="bullet"/>
      <w:lvlText w:val="o"/>
      <w:lvlJc w:val="left"/>
      <w:pPr>
        <w:ind w:left="1080" w:hanging="360"/>
      </w:pPr>
      <w:rPr>
        <w:rFonts w:ascii="Liberation Serif" w:hAnsi="Liberation Serif"/>
      </w:rPr>
    </w:lvl>
    <w:lvl w:ilvl="2">
      <w:start w:val="1"/>
      <w:numFmt w:val="bullet"/>
      <w:lvlText w:val=""/>
      <w:lvlJc w:val="left"/>
      <w:pPr>
        <w:ind w:left="1440" w:hanging="360"/>
      </w:pPr>
      <w:rPr>
        <w:rFonts w:ascii="Liberation Serif" w:hAnsi="Liberation Serif"/>
      </w:rPr>
    </w:lvl>
    <w:lvl w:ilvl="3">
      <w:start w:val="1"/>
      <w:numFmt w:val="bullet"/>
      <w:lvlText w:val=""/>
      <w:lvlJc w:val="left"/>
      <w:pPr>
        <w:ind w:left="1800" w:hanging="360"/>
      </w:pPr>
      <w:rPr>
        <w:rFonts w:ascii="Symbol" w:hAnsi="Symbol"/>
      </w:rPr>
    </w:lvl>
    <w:lvl w:ilvl="4">
      <w:start w:val="1"/>
      <w:numFmt w:val="bullet"/>
      <w:lvlText w:val="o"/>
      <w:lvlJc w:val="left"/>
      <w:pPr>
        <w:ind w:left="2160" w:hanging="360"/>
      </w:pPr>
      <w:rPr>
        <w:rFonts w:ascii="Liberation Serif" w:hAnsi="Liberation Serif"/>
      </w:rPr>
    </w:lvl>
    <w:lvl w:ilvl="5">
      <w:start w:val="1"/>
      <w:numFmt w:val="bullet"/>
      <w:lvlText w:val=""/>
      <w:lvlJc w:val="left"/>
      <w:pPr>
        <w:ind w:left="2520" w:hanging="360"/>
      </w:pPr>
      <w:rPr>
        <w:rFonts w:ascii="Liberation Serif" w:hAnsi="Liberation Serif"/>
      </w:rPr>
    </w:lvl>
    <w:lvl w:ilvl="6">
      <w:start w:val="1"/>
      <w:numFmt w:val="bullet"/>
      <w:lvlText w:val=""/>
      <w:lvlJc w:val="left"/>
      <w:pPr>
        <w:ind w:left="2880" w:hanging="360"/>
      </w:pPr>
      <w:rPr>
        <w:rFonts w:ascii="Symbol" w:hAnsi="Symbol"/>
      </w:rPr>
    </w:lvl>
    <w:lvl w:ilvl="7">
      <w:start w:val="1"/>
      <w:numFmt w:val="bullet"/>
      <w:lvlText w:val="o"/>
      <w:lvlJc w:val="left"/>
      <w:pPr>
        <w:ind w:left="3240" w:hanging="360"/>
      </w:pPr>
      <w:rPr>
        <w:rFonts w:ascii="Liberation Serif" w:hAnsi="Liberation Serif"/>
      </w:rPr>
    </w:lvl>
    <w:lvl w:ilvl="8">
      <w:start w:val="1"/>
      <w:numFmt w:val="bullet"/>
      <w:lvlText w:val=""/>
      <w:lvlJc w:val="left"/>
      <w:pPr>
        <w:ind w:left="3600" w:hanging="360"/>
      </w:pPr>
      <w:rPr>
        <w:rFonts w:ascii="Liberation Serif" w:hAnsi="Liberation Serif"/>
      </w:rPr>
    </w:lvl>
  </w:abstractNum>
  <w:abstractNum w:abstractNumId="3" w15:restartNumberingAfterBreak="0">
    <w:nsid w:val="00000004"/>
    <w:multiLevelType w:val="multilevel"/>
    <w:tmpl w:val="00000004"/>
    <w:lvl w:ilvl="0">
      <w:start w:val="1"/>
      <w:numFmt w:val="bullet"/>
      <w:lvlText w:val=""/>
      <w:lvlJc w:val="left"/>
      <w:pPr>
        <w:ind w:left="720" w:hanging="360"/>
      </w:pPr>
      <w:rPr>
        <w:rFonts w:ascii="Symbol" w:hAnsi="Symbol"/>
      </w:rPr>
    </w:lvl>
    <w:lvl w:ilvl="1">
      <w:start w:val="1"/>
      <w:numFmt w:val="bullet"/>
      <w:lvlText w:val="o"/>
      <w:lvlJc w:val="left"/>
      <w:pPr>
        <w:ind w:left="1080" w:hanging="360"/>
      </w:pPr>
      <w:rPr>
        <w:rFonts w:ascii="Liberation Serif" w:hAnsi="Liberation Serif"/>
      </w:rPr>
    </w:lvl>
    <w:lvl w:ilvl="2">
      <w:start w:val="1"/>
      <w:numFmt w:val="bullet"/>
      <w:lvlText w:val=""/>
      <w:lvlJc w:val="left"/>
      <w:pPr>
        <w:ind w:left="1440" w:hanging="360"/>
      </w:pPr>
      <w:rPr>
        <w:rFonts w:ascii="Liberation Serif" w:hAnsi="Liberation Serif"/>
      </w:rPr>
    </w:lvl>
    <w:lvl w:ilvl="3">
      <w:start w:val="1"/>
      <w:numFmt w:val="bullet"/>
      <w:lvlText w:val=""/>
      <w:lvlJc w:val="left"/>
      <w:pPr>
        <w:ind w:left="1800" w:hanging="360"/>
      </w:pPr>
      <w:rPr>
        <w:rFonts w:ascii="Symbol" w:hAnsi="Symbol"/>
      </w:rPr>
    </w:lvl>
    <w:lvl w:ilvl="4">
      <w:start w:val="1"/>
      <w:numFmt w:val="bullet"/>
      <w:lvlText w:val="o"/>
      <w:lvlJc w:val="left"/>
      <w:pPr>
        <w:ind w:left="2160" w:hanging="360"/>
      </w:pPr>
      <w:rPr>
        <w:rFonts w:ascii="Liberation Serif" w:hAnsi="Liberation Serif"/>
      </w:rPr>
    </w:lvl>
    <w:lvl w:ilvl="5">
      <w:start w:val="1"/>
      <w:numFmt w:val="bullet"/>
      <w:lvlText w:val=""/>
      <w:lvlJc w:val="left"/>
      <w:pPr>
        <w:ind w:left="2520" w:hanging="360"/>
      </w:pPr>
      <w:rPr>
        <w:rFonts w:ascii="Liberation Serif" w:hAnsi="Liberation Serif"/>
      </w:rPr>
    </w:lvl>
    <w:lvl w:ilvl="6">
      <w:start w:val="1"/>
      <w:numFmt w:val="bullet"/>
      <w:lvlText w:val=""/>
      <w:lvlJc w:val="left"/>
      <w:pPr>
        <w:ind w:left="2880" w:hanging="360"/>
      </w:pPr>
      <w:rPr>
        <w:rFonts w:ascii="Symbol" w:hAnsi="Symbol"/>
      </w:rPr>
    </w:lvl>
    <w:lvl w:ilvl="7">
      <w:start w:val="1"/>
      <w:numFmt w:val="bullet"/>
      <w:lvlText w:val="o"/>
      <w:lvlJc w:val="left"/>
      <w:pPr>
        <w:ind w:left="3240" w:hanging="360"/>
      </w:pPr>
      <w:rPr>
        <w:rFonts w:ascii="Liberation Serif" w:hAnsi="Liberation Serif"/>
      </w:rPr>
    </w:lvl>
    <w:lvl w:ilvl="8">
      <w:start w:val="1"/>
      <w:numFmt w:val="bullet"/>
      <w:lvlText w:val=""/>
      <w:lvlJc w:val="left"/>
      <w:pPr>
        <w:ind w:left="3600" w:hanging="360"/>
      </w:pPr>
      <w:rPr>
        <w:rFonts w:ascii="Liberation Serif" w:hAnsi="Liberation Serif"/>
      </w:rPr>
    </w:lvl>
  </w:abstractNum>
  <w:abstractNum w:abstractNumId="4" w15:restartNumberingAfterBreak="0">
    <w:nsid w:val="00000005"/>
    <w:multiLevelType w:val="multilevel"/>
    <w:tmpl w:val="00000005"/>
    <w:lvl w:ilvl="0">
      <w:start w:val="1"/>
      <w:numFmt w:val="bullet"/>
      <w:lvlText w:val=""/>
      <w:lvlJc w:val="left"/>
      <w:pPr>
        <w:ind w:left="720" w:hanging="360"/>
      </w:pPr>
      <w:rPr>
        <w:rFonts w:ascii="Symbol" w:hAnsi="Symbol"/>
      </w:rPr>
    </w:lvl>
    <w:lvl w:ilvl="1">
      <w:start w:val="1"/>
      <w:numFmt w:val="bullet"/>
      <w:lvlText w:val="o"/>
      <w:lvlJc w:val="left"/>
      <w:pPr>
        <w:ind w:left="1080" w:hanging="360"/>
      </w:pPr>
      <w:rPr>
        <w:rFonts w:ascii="Liberation Serif" w:hAnsi="Liberation Serif"/>
      </w:rPr>
    </w:lvl>
    <w:lvl w:ilvl="2">
      <w:start w:val="1"/>
      <w:numFmt w:val="bullet"/>
      <w:lvlText w:val=""/>
      <w:lvlJc w:val="left"/>
      <w:pPr>
        <w:ind w:left="1440" w:hanging="360"/>
      </w:pPr>
      <w:rPr>
        <w:rFonts w:ascii="Liberation Serif" w:hAnsi="Liberation Serif"/>
      </w:rPr>
    </w:lvl>
    <w:lvl w:ilvl="3">
      <w:start w:val="1"/>
      <w:numFmt w:val="bullet"/>
      <w:lvlText w:val=""/>
      <w:lvlJc w:val="left"/>
      <w:pPr>
        <w:ind w:left="1800" w:hanging="360"/>
      </w:pPr>
      <w:rPr>
        <w:rFonts w:ascii="Symbol" w:hAnsi="Symbol"/>
      </w:rPr>
    </w:lvl>
    <w:lvl w:ilvl="4">
      <w:start w:val="1"/>
      <w:numFmt w:val="bullet"/>
      <w:lvlText w:val="o"/>
      <w:lvlJc w:val="left"/>
      <w:pPr>
        <w:ind w:left="2160" w:hanging="360"/>
      </w:pPr>
      <w:rPr>
        <w:rFonts w:ascii="Liberation Serif" w:hAnsi="Liberation Serif"/>
      </w:rPr>
    </w:lvl>
    <w:lvl w:ilvl="5">
      <w:start w:val="1"/>
      <w:numFmt w:val="bullet"/>
      <w:lvlText w:val=""/>
      <w:lvlJc w:val="left"/>
      <w:pPr>
        <w:ind w:left="2520" w:hanging="360"/>
      </w:pPr>
      <w:rPr>
        <w:rFonts w:ascii="Liberation Serif" w:hAnsi="Liberation Serif"/>
      </w:rPr>
    </w:lvl>
    <w:lvl w:ilvl="6">
      <w:start w:val="1"/>
      <w:numFmt w:val="bullet"/>
      <w:lvlText w:val=""/>
      <w:lvlJc w:val="left"/>
      <w:pPr>
        <w:ind w:left="2880" w:hanging="360"/>
      </w:pPr>
      <w:rPr>
        <w:rFonts w:ascii="Symbol" w:hAnsi="Symbol"/>
      </w:rPr>
    </w:lvl>
    <w:lvl w:ilvl="7">
      <w:start w:val="1"/>
      <w:numFmt w:val="bullet"/>
      <w:lvlText w:val="o"/>
      <w:lvlJc w:val="left"/>
      <w:pPr>
        <w:ind w:left="3240" w:hanging="360"/>
      </w:pPr>
      <w:rPr>
        <w:rFonts w:ascii="Liberation Serif" w:hAnsi="Liberation Serif"/>
      </w:rPr>
    </w:lvl>
    <w:lvl w:ilvl="8">
      <w:start w:val="1"/>
      <w:numFmt w:val="bullet"/>
      <w:lvlText w:val=""/>
      <w:lvlJc w:val="left"/>
      <w:pPr>
        <w:ind w:left="3600" w:hanging="360"/>
      </w:pPr>
      <w:rPr>
        <w:rFonts w:ascii="Liberation Serif" w:hAnsi="Liberation Serif"/>
      </w:rPr>
    </w:lvl>
  </w:abstractNum>
  <w:abstractNum w:abstractNumId="5" w15:restartNumberingAfterBreak="0">
    <w:nsid w:val="00000006"/>
    <w:multiLevelType w:val="multilevel"/>
    <w:tmpl w:val="00000006"/>
    <w:lvl w:ilvl="0">
      <w:start w:val="1"/>
      <w:numFmt w:val="bullet"/>
      <w:lvlText w:val=""/>
      <w:lvlJc w:val="left"/>
      <w:pPr>
        <w:ind w:left="720" w:hanging="360"/>
      </w:pPr>
      <w:rPr>
        <w:rFonts w:ascii="Symbol" w:hAnsi="Symbol"/>
      </w:rPr>
    </w:lvl>
    <w:lvl w:ilvl="1">
      <w:start w:val="1"/>
      <w:numFmt w:val="bullet"/>
      <w:lvlText w:val="o"/>
      <w:lvlJc w:val="left"/>
      <w:pPr>
        <w:ind w:left="1080" w:hanging="360"/>
      </w:pPr>
      <w:rPr>
        <w:rFonts w:ascii="Liberation Serif" w:hAnsi="Liberation Serif"/>
      </w:rPr>
    </w:lvl>
    <w:lvl w:ilvl="2">
      <w:start w:val="1"/>
      <w:numFmt w:val="bullet"/>
      <w:lvlText w:val=""/>
      <w:lvlJc w:val="left"/>
      <w:pPr>
        <w:ind w:left="1440" w:hanging="360"/>
      </w:pPr>
      <w:rPr>
        <w:rFonts w:ascii="Liberation Serif" w:hAnsi="Liberation Serif"/>
      </w:rPr>
    </w:lvl>
    <w:lvl w:ilvl="3">
      <w:start w:val="1"/>
      <w:numFmt w:val="bullet"/>
      <w:lvlText w:val=""/>
      <w:lvlJc w:val="left"/>
      <w:pPr>
        <w:ind w:left="1800" w:hanging="360"/>
      </w:pPr>
      <w:rPr>
        <w:rFonts w:ascii="Symbol" w:hAnsi="Symbol"/>
      </w:rPr>
    </w:lvl>
    <w:lvl w:ilvl="4">
      <w:start w:val="1"/>
      <w:numFmt w:val="bullet"/>
      <w:lvlText w:val="o"/>
      <w:lvlJc w:val="left"/>
      <w:pPr>
        <w:ind w:left="2160" w:hanging="360"/>
      </w:pPr>
      <w:rPr>
        <w:rFonts w:ascii="Liberation Serif" w:hAnsi="Liberation Serif"/>
      </w:rPr>
    </w:lvl>
    <w:lvl w:ilvl="5">
      <w:start w:val="1"/>
      <w:numFmt w:val="bullet"/>
      <w:lvlText w:val=""/>
      <w:lvlJc w:val="left"/>
      <w:pPr>
        <w:ind w:left="2520" w:hanging="360"/>
      </w:pPr>
      <w:rPr>
        <w:rFonts w:ascii="Liberation Serif" w:hAnsi="Liberation Serif"/>
      </w:rPr>
    </w:lvl>
    <w:lvl w:ilvl="6">
      <w:start w:val="1"/>
      <w:numFmt w:val="bullet"/>
      <w:lvlText w:val=""/>
      <w:lvlJc w:val="left"/>
      <w:pPr>
        <w:ind w:left="2880" w:hanging="360"/>
      </w:pPr>
      <w:rPr>
        <w:rFonts w:ascii="Symbol" w:hAnsi="Symbol"/>
      </w:rPr>
    </w:lvl>
    <w:lvl w:ilvl="7">
      <w:start w:val="1"/>
      <w:numFmt w:val="bullet"/>
      <w:lvlText w:val="o"/>
      <w:lvlJc w:val="left"/>
      <w:pPr>
        <w:ind w:left="3240" w:hanging="360"/>
      </w:pPr>
      <w:rPr>
        <w:rFonts w:ascii="Liberation Serif" w:hAnsi="Liberation Serif"/>
      </w:rPr>
    </w:lvl>
    <w:lvl w:ilvl="8">
      <w:start w:val="1"/>
      <w:numFmt w:val="bullet"/>
      <w:lvlText w:val=""/>
      <w:lvlJc w:val="left"/>
      <w:pPr>
        <w:ind w:left="3600" w:hanging="360"/>
      </w:pPr>
      <w:rPr>
        <w:rFonts w:ascii="Liberation Serif" w:hAnsi="Liberation Serif"/>
      </w:rPr>
    </w:lvl>
  </w:abstractNum>
  <w:abstractNum w:abstractNumId="6" w15:restartNumberingAfterBreak="0">
    <w:nsid w:val="00000007"/>
    <w:multiLevelType w:val="multilevel"/>
    <w:tmpl w:val="00000007"/>
    <w:lvl w:ilvl="0">
      <w:start w:val="1"/>
      <w:numFmt w:val="bullet"/>
      <w:lvlText w:val=""/>
      <w:lvlJc w:val="left"/>
      <w:pPr>
        <w:ind w:left="720" w:hanging="360"/>
      </w:pPr>
      <w:rPr>
        <w:rFonts w:ascii="Symbol" w:hAnsi="Symbol"/>
      </w:rPr>
    </w:lvl>
    <w:lvl w:ilvl="1">
      <w:start w:val="1"/>
      <w:numFmt w:val="bullet"/>
      <w:lvlText w:val="o"/>
      <w:lvlJc w:val="left"/>
      <w:pPr>
        <w:ind w:left="1080" w:hanging="360"/>
      </w:pPr>
      <w:rPr>
        <w:rFonts w:ascii="Liberation Serif" w:hAnsi="Liberation Serif"/>
      </w:rPr>
    </w:lvl>
    <w:lvl w:ilvl="2">
      <w:start w:val="1"/>
      <w:numFmt w:val="bullet"/>
      <w:lvlText w:val=""/>
      <w:lvlJc w:val="left"/>
      <w:pPr>
        <w:ind w:left="1440" w:hanging="360"/>
      </w:pPr>
      <w:rPr>
        <w:rFonts w:ascii="Liberation Serif" w:hAnsi="Liberation Serif"/>
      </w:rPr>
    </w:lvl>
    <w:lvl w:ilvl="3">
      <w:start w:val="1"/>
      <w:numFmt w:val="bullet"/>
      <w:lvlText w:val=""/>
      <w:lvlJc w:val="left"/>
      <w:pPr>
        <w:ind w:left="1800" w:hanging="360"/>
      </w:pPr>
      <w:rPr>
        <w:rFonts w:ascii="Symbol" w:hAnsi="Symbol"/>
      </w:rPr>
    </w:lvl>
    <w:lvl w:ilvl="4">
      <w:start w:val="1"/>
      <w:numFmt w:val="bullet"/>
      <w:lvlText w:val="o"/>
      <w:lvlJc w:val="left"/>
      <w:pPr>
        <w:ind w:left="2160" w:hanging="360"/>
      </w:pPr>
      <w:rPr>
        <w:rFonts w:ascii="Liberation Serif" w:hAnsi="Liberation Serif"/>
      </w:rPr>
    </w:lvl>
    <w:lvl w:ilvl="5">
      <w:start w:val="1"/>
      <w:numFmt w:val="bullet"/>
      <w:lvlText w:val=""/>
      <w:lvlJc w:val="left"/>
      <w:pPr>
        <w:ind w:left="2520" w:hanging="360"/>
      </w:pPr>
      <w:rPr>
        <w:rFonts w:ascii="Liberation Serif" w:hAnsi="Liberation Serif"/>
      </w:rPr>
    </w:lvl>
    <w:lvl w:ilvl="6">
      <w:start w:val="1"/>
      <w:numFmt w:val="bullet"/>
      <w:lvlText w:val=""/>
      <w:lvlJc w:val="left"/>
      <w:pPr>
        <w:ind w:left="2880" w:hanging="360"/>
      </w:pPr>
      <w:rPr>
        <w:rFonts w:ascii="Symbol" w:hAnsi="Symbol"/>
      </w:rPr>
    </w:lvl>
    <w:lvl w:ilvl="7">
      <w:start w:val="1"/>
      <w:numFmt w:val="bullet"/>
      <w:lvlText w:val="o"/>
      <w:lvlJc w:val="left"/>
      <w:pPr>
        <w:ind w:left="3240" w:hanging="360"/>
      </w:pPr>
      <w:rPr>
        <w:rFonts w:ascii="Liberation Serif" w:hAnsi="Liberation Serif"/>
      </w:rPr>
    </w:lvl>
    <w:lvl w:ilvl="8">
      <w:start w:val="1"/>
      <w:numFmt w:val="bullet"/>
      <w:lvlText w:val=""/>
      <w:lvlJc w:val="left"/>
      <w:pPr>
        <w:ind w:left="3600" w:hanging="360"/>
      </w:pPr>
      <w:rPr>
        <w:rFonts w:ascii="Liberation Serif" w:hAnsi="Liberation Serif"/>
      </w:rPr>
    </w:lvl>
  </w:abstractNum>
  <w:abstractNum w:abstractNumId="7" w15:restartNumberingAfterBreak="0">
    <w:nsid w:val="00000008"/>
    <w:multiLevelType w:val="multilevel"/>
    <w:tmpl w:val="00000008"/>
    <w:lvl w:ilvl="0">
      <w:start w:val="1"/>
      <w:numFmt w:val="bullet"/>
      <w:lvlText w:val=""/>
      <w:lvlJc w:val="left"/>
      <w:pPr>
        <w:ind w:left="720" w:hanging="360"/>
      </w:pPr>
      <w:rPr>
        <w:rFonts w:ascii="Symbol" w:hAnsi="Symbol"/>
      </w:rPr>
    </w:lvl>
    <w:lvl w:ilvl="1">
      <w:start w:val="1"/>
      <w:numFmt w:val="bullet"/>
      <w:lvlText w:val="o"/>
      <w:lvlJc w:val="left"/>
      <w:pPr>
        <w:ind w:left="1080" w:hanging="360"/>
      </w:pPr>
      <w:rPr>
        <w:rFonts w:ascii="Liberation Serif" w:hAnsi="Liberation Serif"/>
      </w:rPr>
    </w:lvl>
    <w:lvl w:ilvl="2">
      <w:start w:val="1"/>
      <w:numFmt w:val="bullet"/>
      <w:lvlText w:val=""/>
      <w:lvlJc w:val="left"/>
      <w:pPr>
        <w:ind w:left="1440" w:hanging="360"/>
      </w:pPr>
      <w:rPr>
        <w:rFonts w:ascii="Liberation Serif" w:hAnsi="Liberation Serif"/>
      </w:rPr>
    </w:lvl>
    <w:lvl w:ilvl="3">
      <w:start w:val="1"/>
      <w:numFmt w:val="bullet"/>
      <w:lvlText w:val=""/>
      <w:lvlJc w:val="left"/>
      <w:pPr>
        <w:ind w:left="1800" w:hanging="360"/>
      </w:pPr>
      <w:rPr>
        <w:rFonts w:ascii="Symbol" w:hAnsi="Symbol"/>
      </w:rPr>
    </w:lvl>
    <w:lvl w:ilvl="4">
      <w:start w:val="1"/>
      <w:numFmt w:val="bullet"/>
      <w:lvlText w:val="o"/>
      <w:lvlJc w:val="left"/>
      <w:pPr>
        <w:ind w:left="2160" w:hanging="360"/>
      </w:pPr>
      <w:rPr>
        <w:rFonts w:ascii="Liberation Serif" w:hAnsi="Liberation Serif"/>
      </w:rPr>
    </w:lvl>
    <w:lvl w:ilvl="5">
      <w:start w:val="1"/>
      <w:numFmt w:val="bullet"/>
      <w:lvlText w:val=""/>
      <w:lvlJc w:val="left"/>
      <w:pPr>
        <w:ind w:left="2520" w:hanging="360"/>
      </w:pPr>
      <w:rPr>
        <w:rFonts w:ascii="Liberation Serif" w:hAnsi="Liberation Serif"/>
      </w:rPr>
    </w:lvl>
    <w:lvl w:ilvl="6">
      <w:start w:val="1"/>
      <w:numFmt w:val="bullet"/>
      <w:lvlText w:val=""/>
      <w:lvlJc w:val="left"/>
      <w:pPr>
        <w:ind w:left="2880" w:hanging="360"/>
      </w:pPr>
      <w:rPr>
        <w:rFonts w:ascii="Symbol" w:hAnsi="Symbol"/>
      </w:rPr>
    </w:lvl>
    <w:lvl w:ilvl="7">
      <w:start w:val="1"/>
      <w:numFmt w:val="bullet"/>
      <w:lvlText w:val="o"/>
      <w:lvlJc w:val="left"/>
      <w:pPr>
        <w:ind w:left="3240" w:hanging="360"/>
      </w:pPr>
      <w:rPr>
        <w:rFonts w:ascii="Liberation Serif" w:hAnsi="Liberation Serif"/>
      </w:rPr>
    </w:lvl>
    <w:lvl w:ilvl="8">
      <w:start w:val="1"/>
      <w:numFmt w:val="bullet"/>
      <w:lvlText w:val=""/>
      <w:lvlJc w:val="left"/>
      <w:pPr>
        <w:ind w:left="3600" w:hanging="360"/>
      </w:pPr>
      <w:rPr>
        <w:rFonts w:ascii="Liberation Serif" w:hAnsi="Liberation Serif"/>
      </w:rPr>
    </w:lvl>
  </w:abstractNum>
  <w:abstractNum w:abstractNumId="8" w15:restartNumberingAfterBreak="0">
    <w:nsid w:val="00000009"/>
    <w:multiLevelType w:val="multilevel"/>
    <w:tmpl w:val="00000009"/>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01B8B"/>
    <w:rsid w:val="00115D42"/>
    <w:rsid w:val="003050FA"/>
    <w:rsid w:val="004E4278"/>
    <w:rsid w:val="00801B8B"/>
    <w:rsid w:val="008F4134"/>
    <w:rsid w:val="00A6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32415F4-A916-4A08-A070-DE426EFD2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B8B"/>
    <w:pPr>
      <w:spacing w:after="160"/>
    </w:pPr>
    <w:rPr>
      <w:rFonts w:ascii="Arial" w:hAnsi="Liberation Serif" w:cs="Arial"/>
      <w:kern w:val="1"/>
      <w:sz w:val="22"/>
      <w:szCs w:val="22"/>
    </w:rPr>
  </w:style>
  <w:style w:type="paragraph" w:styleId="Heading1">
    <w:name w:val="heading 1"/>
    <w:basedOn w:val="Normal"/>
    <w:link w:val="Heading1Char"/>
    <w:uiPriority w:val="99"/>
    <w:qFormat/>
    <w:pPr>
      <w:keepNext/>
      <w:keepLines/>
      <w:spacing w:before="480"/>
      <w:outlineLvl w:val="0"/>
    </w:pPr>
    <w:rPr>
      <w:b/>
      <w:bCs/>
      <w:color w:val="365F91"/>
      <w:kern w:val="0"/>
      <w:sz w:val="28"/>
      <w:szCs w:val="28"/>
    </w:rPr>
  </w:style>
  <w:style w:type="paragraph" w:styleId="Heading2">
    <w:name w:val="heading 2"/>
    <w:basedOn w:val="Normal"/>
    <w:link w:val="Heading2Char"/>
    <w:uiPriority w:val="99"/>
    <w:qFormat/>
    <w:pPr>
      <w:keepNext/>
      <w:keepLines/>
      <w:spacing w:before="200"/>
      <w:outlineLvl w:val="1"/>
    </w:pPr>
    <w:rPr>
      <w:b/>
      <w:bCs/>
      <w:color w:val="4F81BD"/>
      <w:kern w:val="0"/>
      <w:sz w:val="26"/>
      <w:szCs w:val="26"/>
    </w:rPr>
  </w:style>
  <w:style w:type="paragraph" w:styleId="Heading3">
    <w:name w:val="heading 3"/>
    <w:basedOn w:val="Normal"/>
    <w:link w:val="Heading3Char"/>
    <w:uiPriority w:val="99"/>
    <w:qFormat/>
    <w:pPr>
      <w:keepNext/>
      <w:keepLines/>
      <w:spacing w:before="200"/>
      <w:outlineLvl w:val="2"/>
    </w:pPr>
    <w:rPr>
      <w:b/>
      <w:bCs/>
      <w:color w:val="4F81BD"/>
      <w:kern w:val="0"/>
    </w:rPr>
  </w:style>
  <w:style w:type="paragraph" w:styleId="Heading4">
    <w:name w:val="heading 4"/>
    <w:basedOn w:val="Normal"/>
    <w:link w:val="Heading4Char"/>
    <w:uiPriority w:val="99"/>
    <w:qFormat/>
    <w:pPr>
      <w:keepNext/>
      <w:keepLines/>
      <w:spacing w:before="200"/>
      <w:outlineLvl w:val="3"/>
    </w:pPr>
    <w:rPr>
      <w:b/>
      <w:bCs/>
      <w:i/>
      <w:iCs/>
      <w:color w:val="4F81BD"/>
      <w:kern w:val="0"/>
    </w:rPr>
  </w:style>
  <w:style w:type="paragraph" w:styleId="Heading5">
    <w:name w:val="heading 5"/>
    <w:basedOn w:val="Normal"/>
    <w:link w:val="Heading5Char"/>
    <w:uiPriority w:val="99"/>
    <w:qFormat/>
    <w:pPr>
      <w:keepNext/>
      <w:keepLines/>
      <w:spacing w:before="200"/>
      <w:outlineLvl w:val="4"/>
    </w:pPr>
    <w:rPr>
      <w:color w:val="243F60"/>
      <w:kern w:val="0"/>
    </w:rPr>
  </w:style>
  <w:style w:type="paragraph" w:styleId="Heading6">
    <w:name w:val="heading 6"/>
    <w:basedOn w:val="Normal"/>
    <w:link w:val="Heading6Char"/>
    <w:uiPriority w:val="99"/>
    <w:qFormat/>
    <w:pPr>
      <w:keepNext/>
      <w:keepLines/>
      <w:spacing w:before="200"/>
      <w:outlineLvl w:val="5"/>
    </w:pPr>
    <w:rPr>
      <w:i/>
      <w:iCs/>
      <w:color w:val="243F60"/>
      <w:kern w:val="0"/>
    </w:rPr>
  </w:style>
  <w:style w:type="paragraph" w:styleId="Heading7">
    <w:name w:val="heading 7"/>
    <w:basedOn w:val="Normal"/>
    <w:link w:val="Heading7Char"/>
    <w:uiPriority w:val="99"/>
    <w:qFormat/>
    <w:pPr>
      <w:keepNext/>
      <w:keepLines/>
      <w:spacing w:before="200"/>
      <w:outlineLvl w:val="6"/>
    </w:pPr>
    <w:rPr>
      <w:i/>
      <w:iCs/>
      <w:color w:val="404040"/>
      <w:kern w:val="0"/>
    </w:rPr>
  </w:style>
  <w:style w:type="paragraph" w:styleId="Heading8">
    <w:name w:val="heading 8"/>
    <w:basedOn w:val="Normal"/>
    <w:link w:val="Heading8Char"/>
    <w:uiPriority w:val="99"/>
    <w:qFormat/>
    <w:pPr>
      <w:keepNext/>
      <w:keepLines/>
      <w:spacing w:before="200"/>
      <w:outlineLvl w:val="7"/>
    </w:pPr>
    <w:rPr>
      <w:color w:val="4F81BD"/>
      <w:kern w:val="0"/>
      <w:sz w:val="20"/>
      <w:szCs w:val="20"/>
    </w:rPr>
  </w:style>
  <w:style w:type="paragraph" w:styleId="Heading9">
    <w:name w:val="heading 9"/>
    <w:basedOn w:val="Normal"/>
    <w:link w:val="Heading9Char"/>
    <w:uiPriority w:val="99"/>
    <w:qFormat/>
    <w:pPr>
      <w:keepNext/>
      <w:keepLines/>
      <w:spacing w:before="200"/>
      <w:outlineLvl w:val="8"/>
    </w:pPr>
    <w:rPr>
      <w:i/>
      <w:iCs/>
      <w:color w:val="404040"/>
      <w:kern w:val="0"/>
      <w:sz w:val="20"/>
      <w:szCs w:val="20"/>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libri Light" w:eastAsia="Times New Roman" w:hAnsi="Calibri Light" w:cs="Times New Roman"/>
      <w:b/>
      <w:bCs/>
      <w:kern w:val="32"/>
      <w:sz w:val="32"/>
      <w:szCs w:val="32"/>
    </w:rPr>
  </w:style>
  <w:style w:type="character" w:customStyle="1" w:styleId="Heading2Char">
    <w:name w:val="Heading 2 Char"/>
    <w:link w:val="Heading2"/>
    <w:uiPriority w:val="9"/>
    <w:semiHidden/>
    <w:locked/>
    <w:rPr>
      <w:rFonts w:ascii="Calibri Light" w:eastAsia="Times New Roman" w:hAnsi="Calibri Light" w:cs="Times New Roman"/>
      <w:b/>
      <w:bCs/>
      <w:i/>
      <w:iCs/>
      <w:kern w:val="1"/>
      <w:sz w:val="28"/>
      <w:szCs w:val="28"/>
    </w:rPr>
  </w:style>
  <w:style w:type="character" w:customStyle="1" w:styleId="Heading3Char">
    <w:name w:val="Heading 3 Char"/>
    <w:link w:val="Heading3"/>
    <w:uiPriority w:val="9"/>
    <w:semiHidden/>
    <w:locked/>
    <w:rPr>
      <w:rFonts w:ascii="Calibri Light" w:eastAsia="Times New Roman" w:hAnsi="Calibri Light" w:cs="Times New Roman"/>
      <w:b/>
      <w:bCs/>
      <w:kern w:val="1"/>
      <w:sz w:val="26"/>
      <w:szCs w:val="26"/>
    </w:rPr>
  </w:style>
  <w:style w:type="character" w:customStyle="1" w:styleId="Heading4Char">
    <w:name w:val="Heading 4 Char"/>
    <w:link w:val="Heading4"/>
    <w:uiPriority w:val="9"/>
    <w:semiHidden/>
    <w:locked/>
    <w:rPr>
      <w:rFonts w:cs="Times New Roman"/>
      <w:b/>
      <w:bCs/>
      <w:kern w:val="1"/>
      <w:sz w:val="28"/>
      <w:szCs w:val="28"/>
    </w:rPr>
  </w:style>
  <w:style w:type="character" w:customStyle="1" w:styleId="Heading5Char">
    <w:name w:val="Heading 5 Char"/>
    <w:link w:val="Heading5"/>
    <w:uiPriority w:val="9"/>
    <w:semiHidden/>
    <w:locked/>
    <w:rPr>
      <w:rFonts w:cs="Times New Roman"/>
      <w:b/>
      <w:bCs/>
      <w:i/>
      <w:iCs/>
      <w:kern w:val="1"/>
      <w:sz w:val="26"/>
      <w:szCs w:val="26"/>
    </w:rPr>
  </w:style>
  <w:style w:type="character" w:customStyle="1" w:styleId="Heading6Char">
    <w:name w:val="Heading 6 Char"/>
    <w:link w:val="Heading6"/>
    <w:uiPriority w:val="9"/>
    <w:semiHidden/>
    <w:locked/>
    <w:rPr>
      <w:rFonts w:cs="Times New Roman"/>
      <w:b/>
      <w:bCs/>
      <w:kern w:val="1"/>
    </w:rPr>
  </w:style>
  <w:style w:type="character" w:customStyle="1" w:styleId="Heading7Char">
    <w:name w:val="Heading 7 Char"/>
    <w:link w:val="Heading7"/>
    <w:uiPriority w:val="9"/>
    <w:semiHidden/>
    <w:locked/>
    <w:rPr>
      <w:rFonts w:cs="Times New Roman"/>
      <w:kern w:val="1"/>
      <w:sz w:val="24"/>
      <w:szCs w:val="24"/>
    </w:rPr>
  </w:style>
  <w:style w:type="character" w:customStyle="1" w:styleId="Heading8Char">
    <w:name w:val="Heading 8 Char"/>
    <w:link w:val="Heading8"/>
    <w:uiPriority w:val="9"/>
    <w:semiHidden/>
    <w:locked/>
    <w:rPr>
      <w:rFonts w:cs="Times New Roman"/>
      <w:i/>
      <w:iCs/>
      <w:kern w:val="1"/>
      <w:sz w:val="24"/>
      <w:szCs w:val="24"/>
    </w:rPr>
  </w:style>
  <w:style w:type="character" w:customStyle="1" w:styleId="Heading9Char">
    <w:name w:val="Heading 9 Char"/>
    <w:link w:val="Heading9"/>
    <w:uiPriority w:val="9"/>
    <w:semiHidden/>
    <w:locked/>
    <w:rPr>
      <w:rFonts w:ascii="Calibri Light" w:eastAsia="Times New Roman" w:hAnsi="Calibri Light" w:cs="Times New Roman"/>
      <w:kern w:val="1"/>
    </w:rPr>
  </w:style>
  <w:style w:type="character" w:customStyle="1" w:styleId="c7e0e3eeebeee2eeea2c7ede0ea">
    <w:name w:val="Зc7аe0гe3оeeлebоeeвe2оeeкea 2 Зc7нedаe0кea"/>
    <w:uiPriority w:val="99"/>
    <w:rPr>
      <w:rFonts w:ascii="Arial" w:eastAsia="Times New Roman" w:cs="Arial"/>
      <w:b/>
      <w:bCs/>
      <w:color w:val="4F81BD"/>
      <w:sz w:val="26"/>
      <w:szCs w:val="26"/>
    </w:rPr>
  </w:style>
  <w:style w:type="character" w:customStyle="1" w:styleId="c7e0e3eeebeee2eeea3c7ede0ea">
    <w:name w:val="Зc7аe0гe3оeeлebоeeвe2оeeкea 3 Зc7нedаe0кea"/>
    <w:uiPriority w:val="99"/>
    <w:rPr>
      <w:rFonts w:ascii="Arial" w:eastAsia="Times New Roman" w:cs="Arial"/>
      <w:b/>
      <w:bCs/>
      <w:color w:val="4F81BD"/>
    </w:rPr>
  </w:style>
  <w:style w:type="character" w:customStyle="1" w:styleId="c7e0e3eeebeee2eeea4c7ede0ea">
    <w:name w:val="Зc7аe0гe3оeeлebоeeвe2оeeкea 4 Зc7нedаe0кea"/>
    <w:uiPriority w:val="99"/>
    <w:rPr>
      <w:rFonts w:ascii="Arial" w:eastAsia="Times New Roman" w:cs="Arial"/>
      <w:b/>
      <w:bCs/>
      <w:i/>
      <w:iCs/>
      <w:color w:val="4F81BD"/>
    </w:rPr>
  </w:style>
  <w:style w:type="character" w:customStyle="1" w:styleId="c7e0e3eeebeee2eeea5c7ede0ea">
    <w:name w:val="Зc7аe0гe3оeeлebоeeвe2оeeкea 5 Зc7нedаe0кea"/>
    <w:uiPriority w:val="99"/>
    <w:rPr>
      <w:rFonts w:ascii="Arial" w:eastAsia="Times New Roman" w:cs="Arial"/>
      <w:color w:val="243F60"/>
    </w:rPr>
  </w:style>
  <w:style w:type="character" w:customStyle="1" w:styleId="c7e0e3eeebeee2eeea6c7ede0ea">
    <w:name w:val="Зc7аe0гe3оeeлebоeeвe2оeeкea 6 Зc7нedаe0кea"/>
    <w:uiPriority w:val="99"/>
    <w:rPr>
      <w:rFonts w:ascii="Arial" w:eastAsia="Times New Roman" w:cs="Arial"/>
      <w:i/>
      <w:iCs/>
      <w:color w:val="243F60"/>
    </w:rPr>
  </w:style>
  <w:style w:type="character" w:customStyle="1" w:styleId="c7e0e3eeebeee2eeea7c7ede0ea">
    <w:name w:val="Зc7аe0гe3оeeлebоeeвe2оeeкea 7 Зc7нedаe0кea"/>
    <w:uiPriority w:val="99"/>
    <w:rPr>
      <w:rFonts w:ascii="Arial" w:eastAsia="Times New Roman" w:cs="Arial"/>
      <w:i/>
      <w:iCs/>
      <w:color w:val="404040"/>
    </w:rPr>
  </w:style>
  <w:style w:type="character" w:customStyle="1" w:styleId="c7e0e3eeebeee2eeea8c7ede0ea">
    <w:name w:val="Зc7аe0гe3оeeлebоeeвe2оeeкea 8 Зc7нedаe0кea"/>
    <w:uiPriority w:val="99"/>
    <w:rPr>
      <w:rFonts w:ascii="Arial" w:eastAsia="Times New Roman" w:cs="Arial"/>
      <w:color w:val="4F81BD"/>
      <w:sz w:val="20"/>
      <w:szCs w:val="20"/>
    </w:rPr>
  </w:style>
  <w:style w:type="character" w:customStyle="1" w:styleId="c7e0e3eeebeee2eeea9c7ede0ea">
    <w:name w:val="Зc7аe0гe3оeeлebоeeвe2оeeкea 9 Зc7нedаe0кea"/>
    <w:uiPriority w:val="99"/>
    <w:rPr>
      <w:rFonts w:ascii="Arial" w:eastAsia="Times New Roman" w:cs="Arial"/>
      <w:i/>
      <w:iCs/>
      <w:color w:val="404040"/>
      <w:sz w:val="20"/>
      <w:szCs w:val="20"/>
    </w:rPr>
  </w:style>
  <w:style w:type="character" w:customStyle="1" w:styleId="c7e0e3eeebeee2eeea1c7ede0ea">
    <w:name w:val="Зc7аe0гe3оeeлebоeeвe2оeeкea 1 Зc7нedаe0кea"/>
    <w:uiPriority w:val="99"/>
    <w:rPr>
      <w:rFonts w:ascii="Arial" w:eastAsia="Times New Roman" w:cs="Arial"/>
      <w:b/>
      <w:bCs/>
      <w:color w:val="365F91"/>
      <w:sz w:val="28"/>
      <w:szCs w:val="28"/>
    </w:rPr>
  </w:style>
  <w:style w:type="character" w:customStyle="1" w:styleId="cde0e7e2e0ede8e5c7ede0ea">
    <w:name w:val="Нcdаe0зe7вe2аe0нedиe8еe5 Зc7нedаe0кea"/>
    <w:uiPriority w:val="99"/>
    <w:rPr>
      <w:rFonts w:ascii="Arial" w:eastAsia="Times New Roman" w:cs="Arial"/>
      <w:color w:val="17365D"/>
      <w:spacing w:val="5"/>
      <w:kern w:val="1"/>
      <w:sz w:val="52"/>
      <w:szCs w:val="52"/>
    </w:rPr>
  </w:style>
  <w:style w:type="character" w:styleId="Strong">
    <w:name w:val="Strong"/>
    <w:uiPriority w:val="99"/>
    <w:qFormat/>
    <w:rPr>
      <w:rFonts w:eastAsia="Times New Roman" w:cs="Times New Roman"/>
      <w:b/>
      <w:bCs/>
    </w:rPr>
  </w:style>
  <w:style w:type="character" w:customStyle="1" w:styleId="cfeee4e7e0e3eeebeee2eeeac7ede0ea">
    <w:name w:val="Пcfоeeдe4зe7аe0гe3оeeлebоeeвe2оeeкea Зc7нedаe0кea"/>
    <w:uiPriority w:val="99"/>
    <w:rPr>
      <w:rFonts w:ascii="Arial" w:eastAsia="Times New Roman" w:cs="Arial"/>
      <w:i/>
      <w:iCs/>
      <w:color w:val="4F81BD"/>
      <w:spacing w:val="15"/>
    </w:rPr>
  </w:style>
  <w:style w:type="character" w:styleId="Emphasis">
    <w:name w:val="Emphasis"/>
    <w:uiPriority w:val="99"/>
    <w:qFormat/>
    <w:rPr>
      <w:rFonts w:eastAsia="Times New Roman" w:cs="Times New Roman"/>
      <w:i/>
      <w:iCs/>
    </w:rPr>
  </w:style>
  <w:style w:type="character" w:customStyle="1" w:styleId="c1e5e7e8edf2e5f0e2e0ebe0c7ede0ea">
    <w:name w:val="Бc1еe5зe7 иe8нedтf2еe5рf0вe2аe0лebаe0 Зc7нedаe0кea"/>
    <w:uiPriority w:val="99"/>
    <w:rPr>
      <w:rFonts w:eastAsia="Times New Roman" w:cs="Times New Roman"/>
    </w:rPr>
  </w:style>
  <w:style w:type="character" w:customStyle="1" w:styleId="d6e8f2e0f2e02c7ede0ea">
    <w:name w:val="Цd6иe8тf2аe0тf2аe0 2 Зc7нedаe0кea"/>
    <w:uiPriority w:val="99"/>
    <w:rPr>
      <w:rFonts w:eastAsia="Times New Roman" w:cs="Times New Roman"/>
      <w:i/>
      <w:iCs/>
      <w:color w:val="000000"/>
    </w:rPr>
  </w:style>
  <w:style w:type="character" w:styleId="SubtleEmphasis">
    <w:name w:val="Subtle Emphasis"/>
    <w:uiPriority w:val="99"/>
    <w:qFormat/>
    <w:rPr>
      <w:rFonts w:eastAsia="Times New Roman" w:cs="Times New Roman"/>
      <w:i/>
      <w:iCs/>
      <w:color w:val="808080"/>
    </w:rPr>
  </w:style>
  <w:style w:type="character" w:customStyle="1" w:styleId="c2fbe4e5ebe5edede0fff6e8f2e0f2e0c7ede0ea">
    <w:name w:val="Вc2ыfbдe4еe5лebеe5нedнedаe0яff цf6иe8тf2аe0тf2аe0 Зc7нedаe0кea"/>
    <w:uiPriority w:val="99"/>
    <w:rPr>
      <w:rFonts w:eastAsia="Times New Roman" w:cs="Times New Roman"/>
      <w:b/>
      <w:bCs/>
      <w:i/>
      <w:iCs/>
      <w:color w:val="4F81BD"/>
    </w:rPr>
  </w:style>
  <w:style w:type="character" w:styleId="IntenseEmphasis">
    <w:name w:val="Intense Emphasis"/>
    <w:uiPriority w:val="99"/>
    <w:qFormat/>
    <w:rPr>
      <w:rFonts w:eastAsia="Times New Roman" w:cs="Times New Roman"/>
      <w:b/>
      <w:bCs/>
      <w:i/>
      <w:iCs/>
      <w:color w:val="4F81BD"/>
    </w:rPr>
  </w:style>
  <w:style w:type="character" w:styleId="SubtleReference">
    <w:name w:val="Subtle Reference"/>
    <w:uiPriority w:val="99"/>
    <w:qFormat/>
    <w:rPr>
      <w:rFonts w:eastAsia="Times New Roman" w:cs="Times New Roman"/>
      <w:smallCaps/>
      <w:color w:val="C0504D"/>
      <w:u w:val="single"/>
    </w:rPr>
  </w:style>
  <w:style w:type="character" w:styleId="IntenseReference">
    <w:name w:val="Intense Reference"/>
    <w:uiPriority w:val="99"/>
    <w:qFormat/>
    <w:rPr>
      <w:rFonts w:eastAsia="Times New Roman" w:cs="Times New Roman"/>
      <w:b/>
      <w:bCs/>
      <w:smallCaps/>
      <w:color w:val="C0504D"/>
      <w:spacing w:val="5"/>
      <w:u w:val="single"/>
    </w:rPr>
  </w:style>
  <w:style w:type="character" w:styleId="BookTitle">
    <w:name w:val="Book Title"/>
    <w:uiPriority w:val="99"/>
    <w:qFormat/>
    <w:rPr>
      <w:rFonts w:eastAsia="Times New Roman" w:cs="Times New Roman"/>
      <w:b/>
      <w:bCs/>
      <w:smallCaps/>
      <w:spacing w:val="5"/>
    </w:rPr>
  </w:style>
  <w:style w:type="character" w:customStyle="1" w:styleId="InternetLink">
    <w:name w:val="Internet Link"/>
    <w:uiPriority w:val="99"/>
    <w:rPr>
      <w:rFonts w:eastAsia="Times New Roman" w:cs="Times New Roman"/>
      <w:color w:val="0000FF"/>
      <w:u w:val="single"/>
    </w:rPr>
  </w:style>
  <w:style w:type="character" w:styleId="FollowedHyperlink">
    <w:name w:val="FollowedHyperlink"/>
    <w:uiPriority w:val="99"/>
    <w:rPr>
      <w:rFonts w:eastAsia="Times New Roman" w:cs="Times New Roman"/>
      <w:color w:val="800080"/>
      <w:u w:val="single"/>
    </w:rPr>
  </w:style>
  <w:style w:type="character" w:customStyle="1" w:styleId="Bullets">
    <w:name w:val="Bullets"/>
    <w:uiPriority w:val="99"/>
    <w:rPr>
      <w:rFonts w:ascii="OpenSymbol" w:eastAsia="Times New Roman"/>
    </w:rPr>
  </w:style>
  <w:style w:type="paragraph" w:customStyle="1" w:styleId="Heading">
    <w:name w:val="Heading"/>
    <w:basedOn w:val="Normal"/>
    <w:next w:val="TextBody"/>
    <w:uiPriority w:val="99"/>
    <w:pPr>
      <w:keepNext/>
      <w:spacing w:before="240" w:after="120"/>
    </w:pPr>
    <w:rPr>
      <w:rFonts w:ascii="Liberation Sans" w:cs="Liberation Sans"/>
      <w:kern w:val="0"/>
      <w:sz w:val="28"/>
      <w:szCs w:val="28"/>
    </w:rPr>
  </w:style>
  <w:style w:type="paragraph" w:customStyle="1" w:styleId="TextBody">
    <w:name w:val="Text Body"/>
    <w:basedOn w:val="Normal"/>
    <w:uiPriority w:val="99"/>
    <w:pPr>
      <w:spacing w:after="140" w:line="288" w:lineRule="auto"/>
    </w:pPr>
    <w:rPr>
      <w:kern w:val="0"/>
    </w:rPr>
  </w:style>
  <w:style w:type="paragraph" w:styleId="List">
    <w:name w:val="List"/>
    <w:basedOn w:val="TextBody"/>
    <w:uiPriority w:val="99"/>
  </w:style>
  <w:style w:type="paragraph" w:styleId="Caption">
    <w:name w:val="caption"/>
    <w:basedOn w:val="Normal"/>
    <w:uiPriority w:val="99"/>
    <w:qFormat/>
    <w:rPr>
      <w:b/>
      <w:bCs/>
      <w:color w:val="4F81BD"/>
      <w:kern w:val="0"/>
      <w:sz w:val="18"/>
      <w:szCs w:val="18"/>
    </w:rPr>
  </w:style>
  <w:style w:type="paragraph" w:customStyle="1" w:styleId="Index">
    <w:name w:val="Index"/>
    <w:basedOn w:val="Normal"/>
    <w:uiPriority w:val="99"/>
    <w:pPr>
      <w:suppressLineNumbers/>
    </w:pPr>
    <w:rPr>
      <w:kern w:val="0"/>
    </w:rPr>
  </w:style>
  <w:style w:type="paragraph" w:customStyle="1" w:styleId="DocumentMap">
    <w:name w:val="DocumentMap"/>
    <w:uiPriority w:val="99"/>
    <w:pPr>
      <w:autoSpaceDE w:val="0"/>
      <w:autoSpaceDN w:val="0"/>
      <w:adjustRightInd w:val="0"/>
      <w:spacing w:after="200" w:line="276" w:lineRule="auto"/>
    </w:pPr>
    <w:rPr>
      <w:rFonts w:ascii="Arial" w:hAnsi="Liberation Serif" w:cs="Arial"/>
      <w:kern w:val="1"/>
      <w:sz w:val="22"/>
      <w:szCs w:val="22"/>
      <w:lang w:val="ru-RU" w:eastAsia="ru-RU"/>
    </w:rPr>
  </w:style>
  <w:style w:type="paragraph" w:styleId="Title">
    <w:name w:val="Title"/>
    <w:basedOn w:val="Normal"/>
    <w:link w:val="TitleChar"/>
    <w:uiPriority w:val="99"/>
    <w:qFormat/>
    <w:pPr>
      <w:pBdr>
        <w:bottom w:val="single" w:sz="8" w:space="4" w:color="4F81BD"/>
      </w:pBdr>
      <w:spacing w:after="300"/>
      <w:contextualSpacing/>
    </w:pPr>
    <w:rPr>
      <w:color w:val="17365D"/>
      <w:spacing w:val="5"/>
      <w:sz w:val="52"/>
      <w:szCs w:val="52"/>
    </w:rPr>
  </w:style>
  <w:style w:type="character" w:customStyle="1" w:styleId="TitleChar">
    <w:name w:val="Title Char"/>
    <w:link w:val="Title"/>
    <w:uiPriority w:val="10"/>
    <w:locked/>
    <w:rPr>
      <w:rFonts w:ascii="Calibri Light" w:eastAsia="Times New Roman" w:hAnsi="Calibri Light" w:cs="Times New Roman"/>
      <w:b/>
      <w:bCs/>
      <w:kern w:val="28"/>
      <w:sz w:val="32"/>
      <w:szCs w:val="32"/>
    </w:rPr>
  </w:style>
  <w:style w:type="paragraph" w:styleId="Subtitle">
    <w:name w:val="Subtitle"/>
    <w:basedOn w:val="Normal"/>
    <w:link w:val="SubtitleChar"/>
    <w:uiPriority w:val="99"/>
    <w:qFormat/>
    <w:rPr>
      <w:i/>
      <w:iCs/>
      <w:color w:val="4F81BD"/>
      <w:spacing w:val="15"/>
      <w:kern w:val="0"/>
      <w:sz w:val="24"/>
      <w:szCs w:val="24"/>
    </w:rPr>
  </w:style>
  <w:style w:type="character" w:customStyle="1" w:styleId="SubtitleChar">
    <w:name w:val="Subtitle Char"/>
    <w:link w:val="Subtitle"/>
    <w:uiPriority w:val="11"/>
    <w:locked/>
    <w:rPr>
      <w:rFonts w:ascii="Calibri Light" w:eastAsia="Times New Roman" w:hAnsi="Calibri Light" w:cs="Times New Roman"/>
      <w:kern w:val="1"/>
      <w:sz w:val="24"/>
      <w:szCs w:val="24"/>
    </w:rPr>
  </w:style>
  <w:style w:type="paragraph" w:styleId="NoSpacing">
    <w:name w:val="No Spacing"/>
    <w:uiPriority w:val="99"/>
    <w:qFormat/>
    <w:pPr>
      <w:autoSpaceDE w:val="0"/>
      <w:autoSpaceDN w:val="0"/>
      <w:adjustRightInd w:val="0"/>
    </w:pPr>
    <w:rPr>
      <w:rFonts w:ascii="Arial" w:hAnsi="Liberation Serif" w:cs="Arial"/>
      <w:kern w:val="1"/>
      <w:sz w:val="22"/>
      <w:szCs w:val="22"/>
    </w:rPr>
  </w:style>
  <w:style w:type="paragraph" w:styleId="ListParagraph">
    <w:name w:val="List Paragraph"/>
    <w:basedOn w:val="Normal"/>
    <w:uiPriority w:val="99"/>
    <w:qFormat/>
    <w:pPr>
      <w:ind w:left="720"/>
      <w:contextualSpacing/>
    </w:pPr>
    <w:rPr>
      <w:kern w:val="0"/>
    </w:rPr>
  </w:style>
  <w:style w:type="paragraph" w:styleId="Quote">
    <w:name w:val="Quote"/>
    <w:basedOn w:val="Normal"/>
    <w:link w:val="QuoteChar"/>
    <w:uiPriority w:val="99"/>
    <w:qFormat/>
    <w:rPr>
      <w:i/>
      <w:iCs/>
      <w:color w:val="000000"/>
      <w:kern w:val="0"/>
    </w:rPr>
  </w:style>
  <w:style w:type="character" w:customStyle="1" w:styleId="QuoteChar">
    <w:name w:val="Quote Char"/>
    <w:link w:val="Quote"/>
    <w:uiPriority w:val="29"/>
    <w:locked/>
    <w:rPr>
      <w:rFonts w:ascii="Arial" w:eastAsia="Times New Roman" w:hAnsi="Liberation Serif" w:cs="Arial"/>
      <w:i/>
      <w:iCs/>
      <w:color w:val="404040"/>
      <w:kern w:val="1"/>
    </w:rPr>
  </w:style>
  <w:style w:type="paragraph" w:styleId="IntenseQuote">
    <w:name w:val="Intense Quote"/>
    <w:basedOn w:val="Normal"/>
    <w:link w:val="IntenseQuoteChar"/>
    <w:uiPriority w:val="99"/>
    <w:qFormat/>
    <w:pPr>
      <w:pBdr>
        <w:bottom w:val="single" w:sz="4" w:space="4" w:color="4F81BD"/>
      </w:pBdr>
      <w:spacing w:before="200" w:after="280"/>
      <w:ind w:left="936" w:right="936"/>
    </w:pPr>
    <w:rPr>
      <w:b/>
      <w:bCs/>
      <w:i/>
      <w:iCs/>
      <w:color w:val="4F81BD"/>
      <w:kern w:val="0"/>
    </w:rPr>
  </w:style>
  <w:style w:type="character" w:customStyle="1" w:styleId="IntenseQuoteChar">
    <w:name w:val="Intense Quote Char"/>
    <w:link w:val="IntenseQuote"/>
    <w:uiPriority w:val="30"/>
    <w:locked/>
    <w:rPr>
      <w:rFonts w:ascii="Arial" w:eastAsia="Times New Roman" w:hAnsi="Liberation Serif" w:cs="Arial"/>
      <w:i/>
      <w:iCs/>
      <w:color w:val="5B9BD5"/>
      <w:kern w:val="1"/>
    </w:rPr>
  </w:style>
  <w:style w:type="paragraph" w:customStyle="1" w:styleId="ContentsHeading">
    <w:name w:val="Contents Heading"/>
    <w:basedOn w:val="Heading1"/>
    <w:uiPriority w:val="9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cbi.nlm.nih.gov/" TargetMode="External"/><Relationship Id="rId13" Type="http://schemas.openxmlformats.org/officeDocument/2006/relationships/hyperlink" Target="http://abbyy.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lexey.S.Omelchenko@gmail.com" TargetMode="External"/><Relationship Id="rId12" Type="http://schemas.openxmlformats.org/officeDocument/2006/relationships/hyperlink" Target="http://cqg.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ftware.intel.com/en-us/articles/intel-i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bs.com" TargetMode="External"/><Relationship Id="rId5" Type="http://schemas.openxmlformats.org/officeDocument/2006/relationships/footnotes" Target="footnotes.xml"/><Relationship Id="rId15" Type="http://schemas.openxmlformats.org/officeDocument/2006/relationships/hyperlink" Target="http://intel.com" TargetMode="External"/><Relationship Id="rId10" Type="http://schemas.openxmlformats.org/officeDocument/2006/relationships/hyperlink" Target="http://db.com" TargetMode="External"/><Relationship Id="rId4" Type="http://schemas.openxmlformats.org/officeDocument/2006/relationships/webSettings" Target="webSettings.xml"/><Relationship Id="rId9" Type="http://schemas.openxmlformats.org/officeDocument/2006/relationships/hyperlink" Target="http://www.open.ru/en/" TargetMode="External"/><Relationship Id="rId14" Type="http://schemas.openxmlformats.org/officeDocument/2006/relationships/hyperlink" Target="http://www.abbyy.com/recognition_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Alexey Omelchenko</vt:lpstr>
    </vt:vector>
  </TitlesOfParts>
  <Company/>
  <LinksUpToDate>false</LinksUpToDate>
  <CharactersWithSpaces>13132</CharactersWithSpaces>
  <SharedDoc>false</SharedDoc>
  <HLinks>
    <vt:vector size="60" baseType="variant">
      <vt:variant>
        <vt:i4>2621496</vt:i4>
      </vt:variant>
      <vt:variant>
        <vt:i4>27</vt:i4>
      </vt:variant>
      <vt:variant>
        <vt:i4>0</vt:i4>
      </vt:variant>
      <vt:variant>
        <vt:i4>5</vt:i4>
      </vt:variant>
      <vt:variant>
        <vt:lpwstr>http://software.intel.com/en-us/articles/intel-ipp/</vt:lpwstr>
      </vt:variant>
      <vt:variant>
        <vt:lpwstr/>
      </vt:variant>
      <vt:variant>
        <vt:i4>5505091</vt:i4>
      </vt:variant>
      <vt:variant>
        <vt:i4>24</vt:i4>
      </vt:variant>
      <vt:variant>
        <vt:i4>0</vt:i4>
      </vt:variant>
      <vt:variant>
        <vt:i4>5</vt:i4>
      </vt:variant>
      <vt:variant>
        <vt:lpwstr>http://intel.com/</vt:lpwstr>
      </vt:variant>
      <vt:variant>
        <vt:lpwstr/>
      </vt:variant>
      <vt:variant>
        <vt:i4>786532</vt:i4>
      </vt:variant>
      <vt:variant>
        <vt:i4>21</vt:i4>
      </vt:variant>
      <vt:variant>
        <vt:i4>0</vt:i4>
      </vt:variant>
      <vt:variant>
        <vt:i4>5</vt:i4>
      </vt:variant>
      <vt:variant>
        <vt:lpwstr>http://www.abbyy.com/recognition_server/</vt:lpwstr>
      </vt:variant>
      <vt:variant>
        <vt:lpwstr/>
      </vt:variant>
      <vt:variant>
        <vt:i4>6226003</vt:i4>
      </vt:variant>
      <vt:variant>
        <vt:i4>18</vt:i4>
      </vt:variant>
      <vt:variant>
        <vt:i4>0</vt:i4>
      </vt:variant>
      <vt:variant>
        <vt:i4>5</vt:i4>
      </vt:variant>
      <vt:variant>
        <vt:lpwstr>http://abbyy.com/</vt:lpwstr>
      </vt:variant>
      <vt:variant>
        <vt:lpwstr/>
      </vt:variant>
      <vt:variant>
        <vt:i4>2162745</vt:i4>
      </vt:variant>
      <vt:variant>
        <vt:i4>15</vt:i4>
      </vt:variant>
      <vt:variant>
        <vt:i4>0</vt:i4>
      </vt:variant>
      <vt:variant>
        <vt:i4>5</vt:i4>
      </vt:variant>
      <vt:variant>
        <vt:lpwstr>http://cqg.com/</vt:lpwstr>
      </vt:variant>
      <vt:variant>
        <vt:lpwstr/>
      </vt:variant>
      <vt:variant>
        <vt:i4>2293802</vt:i4>
      </vt:variant>
      <vt:variant>
        <vt:i4>12</vt:i4>
      </vt:variant>
      <vt:variant>
        <vt:i4>0</vt:i4>
      </vt:variant>
      <vt:variant>
        <vt:i4>5</vt:i4>
      </vt:variant>
      <vt:variant>
        <vt:lpwstr>http://ubs.com/</vt:lpwstr>
      </vt:variant>
      <vt:variant>
        <vt:lpwstr/>
      </vt:variant>
      <vt:variant>
        <vt:i4>2162789</vt:i4>
      </vt:variant>
      <vt:variant>
        <vt:i4>9</vt:i4>
      </vt:variant>
      <vt:variant>
        <vt:i4>0</vt:i4>
      </vt:variant>
      <vt:variant>
        <vt:i4>5</vt:i4>
      </vt:variant>
      <vt:variant>
        <vt:lpwstr>http://db.com/</vt:lpwstr>
      </vt:variant>
      <vt:variant>
        <vt:lpwstr/>
      </vt:variant>
      <vt:variant>
        <vt:i4>3145853</vt:i4>
      </vt:variant>
      <vt:variant>
        <vt:i4>6</vt:i4>
      </vt:variant>
      <vt:variant>
        <vt:i4>0</vt:i4>
      </vt:variant>
      <vt:variant>
        <vt:i4>5</vt:i4>
      </vt:variant>
      <vt:variant>
        <vt:lpwstr>http://www.open.ru/en/</vt:lpwstr>
      </vt:variant>
      <vt:variant>
        <vt:lpwstr/>
      </vt:variant>
      <vt:variant>
        <vt:i4>4980759</vt:i4>
      </vt:variant>
      <vt:variant>
        <vt:i4>3</vt:i4>
      </vt:variant>
      <vt:variant>
        <vt:i4>0</vt:i4>
      </vt:variant>
      <vt:variant>
        <vt:i4>5</vt:i4>
      </vt:variant>
      <vt:variant>
        <vt:lpwstr>http://ncbi.nlm.nih.gov/</vt:lpwstr>
      </vt:variant>
      <vt:variant>
        <vt:lpwstr/>
      </vt:variant>
      <vt:variant>
        <vt:i4>983094</vt:i4>
      </vt:variant>
      <vt:variant>
        <vt:i4>0</vt:i4>
      </vt:variant>
      <vt:variant>
        <vt:i4>0</vt:i4>
      </vt:variant>
      <vt:variant>
        <vt:i4>5</vt:i4>
      </vt:variant>
      <vt:variant>
        <vt:lpwstr>mailto:Alexey.S.Omelchenko@gmail.com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Alexey Omelchenko</dc:title>
  <dc:subject>Resume</dc:subject>
  <dc:creator>Alexey Omelchenko</dc:creator>
  <cp:keywords>project management</cp:keywords>
  <dc:description/>
  <cp:lastModifiedBy>Omelchenko, Alexey (NIH/NLM/NCBI) [C]</cp:lastModifiedBy>
  <cp:revision>2</cp:revision>
  <dcterms:created xsi:type="dcterms:W3CDTF">2016-05-23T16:06:00Z</dcterms:created>
  <dcterms:modified xsi:type="dcterms:W3CDTF">2016-05-23T16:06:00Z</dcterms:modified>
</cp:coreProperties>
</file>